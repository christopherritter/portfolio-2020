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E4267" w14:textId="1AD30F0A" w:rsidR="008179C4" w:rsidRPr="006C15A5" w:rsidRDefault="00316247" w:rsidP="006C15A5">
      <w:r>
        <w:rPr>
          <w:noProof/>
        </w:rPr>
        <mc:AlternateContent>
          <mc:Choice Requires="wps">
            <w:drawing>
              <wp:anchor distT="45720" distB="45720" distL="114300" distR="114300" simplePos="0" relativeHeight="251659776" behindDoc="0" locked="0" layoutInCell="1" allowOverlap="1" wp14:anchorId="46AB07A2" wp14:editId="29F537F7">
                <wp:simplePos x="0" y="0"/>
                <wp:positionH relativeFrom="margin">
                  <wp:posOffset>-333375</wp:posOffset>
                </wp:positionH>
                <wp:positionV relativeFrom="page">
                  <wp:posOffset>9448800</wp:posOffset>
                </wp:positionV>
                <wp:extent cx="7534275" cy="44069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440690"/>
                        </a:xfrm>
                        <a:prstGeom prst="rect">
                          <a:avLst/>
                        </a:prstGeom>
                        <a:noFill/>
                        <a:ln w="9525">
                          <a:noFill/>
                          <a:miter lim="800000"/>
                          <a:headEnd/>
                          <a:tailEnd/>
                        </a:ln>
                      </wps:spPr>
                      <wps:txbx>
                        <w:txbxContent>
                          <w:p w14:paraId="3410EE66" w14:textId="77777777" w:rsidR="00BE74DA" w:rsidRPr="00B61525" w:rsidRDefault="00BE74DA" w:rsidP="00316247">
                            <w:pPr>
                              <w:pStyle w:val="Subtitle"/>
                              <w:jc w:val="center"/>
                            </w:pPr>
                            <w:r w:rsidRPr="00B61525">
                              <w:t>chris@christopherritter.com ● (937) 353-4432 ● Dayton, Ohio</w:t>
                            </w:r>
                          </w:p>
                          <w:p w14:paraId="08968079" w14:textId="77777777" w:rsidR="00BE74DA" w:rsidRPr="00B61525" w:rsidRDefault="00BE74DA" w:rsidP="00316247">
                            <w:pPr>
                              <w:pStyle w:val="Subtitle"/>
                              <w:jc w:val="center"/>
                            </w:pPr>
                            <w:r w:rsidRPr="00B61525">
                              <w:t>www.christopherritter.com ● www.linkedin.com/in/christopherritter</w:t>
                            </w:r>
                          </w:p>
                          <w:p w14:paraId="10CB4507" w14:textId="77777777" w:rsidR="00BE74DA" w:rsidRPr="00B61525" w:rsidRDefault="00BE74DA" w:rsidP="00316247">
                            <w:pPr>
                              <w:pStyle w:val="Subtitle"/>
                              <w:jc w:val="center"/>
                            </w:pPr>
                          </w:p>
                          <w:p w14:paraId="7754EC40" w14:textId="67DE3A78" w:rsidR="00F869F7" w:rsidRPr="00B61525" w:rsidRDefault="00F869F7" w:rsidP="00316247">
                            <w:pPr>
                              <w:pStyle w:val="Subtitle"/>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AB07A2" id="_x0000_t202" coordsize="21600,21600" o:spt="202" path="m,l,21600r21600,l21600,xe">
                <v:stroke joinstyle="miter"/>
                <v:path gradientshapeok="t" o:connecttype="rect"/>
              </v:shapetype>
              <v:shape id="Text Box 2" o:spid="_x0000_s1026" type="#_x0000_t202" style="position:absolute;margin-left:-26.25pt;margin-top:744pt;width:593.25pt;height:34.7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U5CgIAAPI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" filled="f" stroked="f">
                <v:textbox>
                  <w:txbxContent>
                    <w:p w14:paraId="3410EE66" w14:textId="77777777" w:rsidR="00BE74DA" w:rsidRPr="00B61525" w:rsidRDefault="00BE74DA" w:rsidP="00316247">
                      <w:pPr>
                        <w:pStyle w:val="Subtitle"/>
                        <w:jc w:val="center"/>
                      </w:pPr>
                      <w:r w:rsidRPr="00B61525">
                        <w:t>chris@christopherritter.com ● (937) 353-4432 ● Dayton, Ohio</w:t>
                      </w:r>
                    </w:p>
                    <w:p w14:paraId="08968079" w14:textId="77777777" w:rsidR="00BE74DA" w:rsidRPr="00B61525" w:rsidRDefault="00BE74DA" w:rsidP="00316247">
                      <w:pPr>
                        <w:pStyle w:val="Subtitle"/>
                        <w:jc w:val="center"/>
                      </w:pPr>
                      <w:r w:rsidRPr="00B61525">
                        <w:t>www.christopherritter.com ● www.linkedin.com/in/christopherritter</w:t>
                      </w:r>
                    </w:p>
                    <w:p w14:paraId="10CB4507" w14:textId="77777777" w:rsidR="00BE74DA" w:rsidRPr="00B61525" w:rsidRDefault="00BE74DA" w:rsidP="00316247">
                      <w:pPr>
                        <w:pStyle w:val="Subtitle"/>
                        <w:jc w:val="center"/>
                      </w:pPr>
                    </w:p>
                    <w:p w14:paraId="7754EC40" w14:textId="67DE3A78" w:rsidR="00F869F7" w:rsidRPr="00B61525" w:rsidRDefault="00F869F7" w:rsidP="00316247">
                      <w:pPr>
                        <w:pStyle w:val="Subtitle"/>
                        <w:jc w:val="center"/>
                      </w:pPr>
                    </w:p>
                  </w:txbxContent>
                </v:textbox>
                <w10:wrap type="square" anchorx="margin" anchory="page"/>
              </v:shape>
            </w:pict>
          </mc:Fallback>
        </mc:AlternateContent>
      </w:r>
      <w:r w:rsidR="00563F7C">
        <w:rPr>
          <w:noProof/>
        </w:rPr>
        <mc:AlternateContent>
          <mc:Choice Requires="wps">
            <w:drawing>
              <wp:anchor distT="45720" distB="45720" distL="114300" distR="114300" simplePos="0" relativeHeight="251651584" behindDoc="0" locked="0" layoutInCell="1" allowOverlap="1" wp14:anchorId="69DCEBB5" wp14:editId="797233BE">
                <wp:simplePos x="0" y="0"/>
                <wp:positionH relativeFrom="margin">
                  <wp:posOffset>2219325</wp:posOffset>
                </wp:positionH>
                <wp:positionV relativeFrom="paragraph">
                  <wp:posOffset>1095375</wp:posOffset>
                </wp:positionV>
                <wp:extent cx="4819650" cy="77533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7753350"/>
                        </a:xfrm>
                        <a:prstGeom prst="rect">
                          <a:avLst/>
                        </a:prstGeom>
                        <a:noFill/>
                        <a:ln w="9525">
                          <a:noFill/>
                          <a:miter lim="800000"/>
                          <a:headEnd/>
                          <a:tailEnd/>
                        </a:ln>
                      </wps:spPr>
                      <wps:txbx>
                        <w:txbxContent>
                          <w:p w14:paraId="62B3218A" w14:textId="73C5F019" w:rsidR="00BE74DA" w:rsidRPr="00563F7C" w:rsidRDefault="00563F7C" w:rsidP="00563F7C">
                            <w:pPr>
                              <w:pStyle w:val="Heading8"/>
                              <w:rPr>
                                <w:color w:val="262626" w:themeColor="text1" w:themeTint="D9"/>
                              </w:rPr>
                            </w:pPr>
                            <w:r>
                              <w:rPr>
                                <w:rStyle w:val="Heading2Char"/>
                              </w:rPr>
                              <w:t>Jenzabar, Inc.</w:t>
                            </w:r>
                            <w:r w:rsidRPr="00B61525">
                              <w:rPr>
                                <w:color w:val="262626" w:themeColor="text1" w:themeTint="D9"/>
                              </w:rPr>
                              <w:t xml:space="preserve"> </w:t>
                            </w:r>
                            <w:r>
                              <w:rPr>
                                <w:color w:val="262626" w:themeColor="text1" w:themeTint="D9"/>
                              </w:rPr>
                              <w:br/>
                            </w:r>
                            <w:r w:rsidR="00BE74DA" w:rsidRPr="00563F7C">
                              <w:rPr>
                                <w:rStyle w:val="Heading8Char"/>
                              </w:rPr>
                              <w:t>UX Designer / UI Developer</w:t>
                            </w:r>
                            <w:r>
                              <w:rPr>
                                <w:rStyle w:val="Heading8Char"/>
                              </w:rPr>
                              <w:t xml:space="preserve"> </w:t>
                            </w:r>
                            <w:r>
                              <w:rPr>
                                <w:rStyle w:val="Heading8Char"/>
                              </w:rPr>
                              <w:br/>
                            </w:r>
                            <w:r>
                              <w:t>August</w:t>
                            </w:r>
                            <w:r w:rsidR="00BE74DA" w:rsidRPr="00B61525">
                              <w:t xml:space="preserve"> 2015 – Present </w:t>
                            </w:r>
                          </w:p>
                          <w:p w14:paraId="0D1A8C78" w14:textId="77777777" w:rsidR="00BE74DA" w:rsidRPr="00B61525" w:rsidRDefault="00BE74DA" w:rsidP="00BE74DA">
                            <w:pPr>
                              <w:rPr>
                                <w:b/>
                                <w:color w:val="262626" w:themeColor="text1" w:themeTint="D9"/>
                              </w:rPr>
                            </w:pPr>
                          </w:p>
                          <w:p w14:paraId="4E8B8932" w14:textId="459B0D24" w:rsidR="00BE74DA" w:rsidRDefault="00BE74DA" w:rsidP="00BE74DA">
                            <w:pPr>
                              <w:rPr>
                                <w:color w:val="262626" w:themeColor="text1" w:themeTint="D9"/>
                              </w:rPr>
                            </w:pPr>
                            <w:r w:rsidRPr="00B61525">
                              <w:rPr>
                                <w:color w:val="262626" w:themeColor="text1" w:themeTint="D9"/>
                              </w:rPr>
                              <w:t>Provided design assistance to local, remote, and offshore development teams by delivering wireframes and various UI elements (fonts, icons, colors) within an Agile environment. Developed prototypes using Java/</w:t>
                            </w:r>
                            <w:proofErr w:type="spellStart"/>
                            <w:r w:rsidRPr="00B61525">
                              <w:rPr>
                                <w:color w:val="262626" w:themeColor="text1" w:themeTint="D9"/>
                              </w:rPr>
                              <w:t>SmartGWT</w:t>
                            </w:r>
                            <w:proofErr w:type="spellEnd"/>
                            <w:r w:rsidRPr="00B61525">
                              <w:rPr>
                                <w:color w:val="262626" w:themeColor="text1" w:themeTint="D9"/>
                              </w:rPr>
                              <w:t xml:space="preserve"> to demonstrate interactions and responsive layouts. Redesigned UI of two flagship products using Adobe XD for concept design and feedback. Developed the front-end for the desktop solution using QT/C++. Refactored ASP for the online portal to utilize Bootstrap/Sass for responsive layouts.</w:t>
                            </w:r>
                            <w:r w:rsidR="00644AD5">
                              <w:rPr>
                                <w:color w:val="262626" w:themeColor="text1" w:themeTint="D9"/>
                              </w:rPr>
                              <w:t xml:space="preserve"> </w:t>
                            </w:r>
                            <w:r w:rsidR="00644AD5">
                              <w:t>Implemented Pattern Lab to deliver the new front end for Find Your Calling.</w:t>
                            </w:r>
                          </w:p>
                          <w:p w14:paraId="2CD701B0" w14:textId="4F6899D9" w:rsidR="00563F7C" w:rsidRDefault="00563F7C" w:rsidP="00BE74DA">
                            <w:pPr>
                              <w:rPr>
                                <w:color w:val="262626" w:themeColor="text1" w:themeTint="D9"/>
                              </w:rPr>
                            </w:pPr>
                          </w:p>
                          <w:p w14:paraId="7103CFA2" w14:textId="77777777" w:rsidR="00563F7C" w:rsidRPr="00B61525" w:rsidRDefault="00563F7C" w:rsidP="00563F7C">
                            <w:pPr>
                              <w:pStyle w:val="Heading8"/>
                            </w:pPr>
                            <w:r w:rsidRPr="00563F7C">
                              <w:rPr>
                                <w:rStyle w:val="Heading2Char"/>
                              </w:rPr>
                              <w:t>Strategic Data Systems</w:t>
                            </w:r>
                            <w:r w:rsidRPr="00B61525">
                              <w:t xml:space="preserve"> </w:t>
                            </w:r>
                            <w:r>
                              <w:br/>
                            </w:r>
                            <w:r w:rsidRPr="00B61525">
                              <w:t>Experience Design Consultant</w:t>
                            </w:r>
                          </w:p>
                          <w:p w14:paraId="3A417DF3" w14:textId="7B60C45A" w:rsidR="00563F7C" w:rsidRPr="00B61525" w:rsidRDefault="00563F7C" w:rsidP="00563F7C">
                            <w:pPr>
                              <w:pStyle w:val="Heading8"/>
                            </w:pPr>
                            <w:r>
                              <w:t>May 2015</w:t>
                            </w:r>
                            <w:r w:rsidRPr="00B61525">
                              <w:t xml:space="preserve"> – </w:t>
                            </w:r>
                            <w:r>
                              <w:t>August 2015</w:t>
                            </w:r>
                            <w:r w:rsidRPr="00B61525">
                              <w:t xml:space="preserve"> </w:t>
                            </w:r>
                          </w:p>
                          <w:p w14:paraId="7D89B61B" w14:textId="77777777" w:rsidR="00563F7C" w:rsidRPr="00B61525" w:rsidRDefault="00563F7C" w:rsidP="00563F7C">
                            <w:pPr>
                              <w:rPr>
                                <w:color w:val="262626" w:themeColor="text1" w:themeTint="D9"/>
                              </w:rPr>
                            </w:pPr>
                          </w:p>
                          <w:p w14:paraId="7AE2FCA9" w14:textId="6FE4FEC5" w:rsidR="00563F7C" w:rsidRPr="00B61525" w:rsidRDefault="00563F7C" w:rsidP="00BE74DA">
                            <w:pPr>
                              <w:rPr>
                                <w:color w:val="262626" w:themeColor="text1" w:themeTint="D9"/>
                              </w:rPr>
                            </w:pPr>
                            <w:r w:rsidRPr="00B61525">
                              <w:rPr>
                                <w:color w:val="262626" w:themeColor="text1" w:themeTint="D9"/>
                              </w:rPr>
                              <w:t>Contracted to provide front-end assistance (HTML/CSS/JS) for Crown Equipment to implement a responsive design for their corporate site managed by Adobe Experience Manager.</w:t>
                            </w:r>
                          </w:p>
                          <w:p w14:paraId="5A1B2671" w14:textId="77777777" w:rsidR="00BE74DA" w:rsidRPr="00B61525" w:rsidRDefault="00BE74DA" w:rsidP="00BE74DA">
                            <w:pPr>
                              <w:rPr>
                                <w:color w:val="262626" w:themeColor="text1" w:themeTint="D9"/>
                              </w:rPr>
                            </w:pPr>
                          </w:p>
                          <w:p w14:paraId="5E9EB0BD" w14:textId="53A1CB69" w:rsidR="00BE74DA" w:rsidRPr="00B61525" w:rsidRDefault="00BE74DA" w:rsidP="00563F7C">
                            <w:pPr>
                              <w:pStyle w:val="Heading8"/>
                              <w:rPr>
                                <w:color w:val="262626" w:themeColor="text1" w:themeTint="D9"/>
                              </w:rPr>
                            </w:pPr>
                            <w:r w:rsidRPr="00563F7C">
                              <w:rPr>
                                <w:rStyle w:val="Heading2Char"/>
                              </w:rPr>
                              <w:t>Trimble Navigation</w:t>
                            </w:r>
                            <w:r w:rsidRPr="00B61525">
                              <w:rPr>
                                <w:color w:val="262626" w:themeColor="text1" w:themeTint="D9"/>
                              </w:rPr>
                              <w:t xml:space="preserve"> </w:t>
                            </w:r>
                            <w:r w:rsidR="00563F7C">
                              <w:rPr>
                                <w:color w:val="262626" w:themeColor="text1" w:themeTint="D9"/>
                              </w:rPr>
                              <w:br/>
                            </w:r>
                            <w:r w:rsidRPr="00563F7C">
                              <w:rPr>
                                <w:rStyle w:val="Heading8Char"/>
                              </w:rPr>
                              <w:t>User Experience Designer</w:t>
                            </w:r>
                          </w:p>
                          <w:p w14:paraId="08EF2DE3" w14:textId="3F8BEFF8" w:rsidR="00BE74DA" w:rsidRPr="00B61525" w:rsidRDefault="00563F7C" w:rsidP="00563F7C">
                            <w:pPr>
                              <w:pStyle w:val="Heading8"/>
                            </w:pPr>
                            <w:r>
                              <w:t xml:space="preserve">January </w:t>
                            </w:r>
                            <w:r w:rsidR="00BE74DA" w:rsidRPr="00B61525">
                              <w:t xml:space="preserve">2014 – </w:t>
                            </w:r>
                            <w:r>
                              <w:t xml:space="preserve">May </w:t>
                            </w:r>
                            <w:r w:rsidR="00BE74DA" w:rsidRPr="00B61525">
                              <w:t>2015</w:t>
                            </w:r>
                          </w:p>
                          <w:p w14:paraId="5AC00E2B" w14:textId="77777777" w:rsidR="00BE74DA" w:rsidRPr="00B61525" w:rsidRDefault="00BE74DA" w:rsidP="00BE74DA">
                            <w:pPr>
                              <w:rPr>
                                <w:color w:val="262626" w:themeColor="text1" w:themeTint="D9"/>
                              </w:rPr>
                            </w:pPr>
                          </w:p>
                          <w:p w14:paraId="14EC6403" w14:textId="13AD84F0" w:rsidR="00BE74DA" w:rsidRPr="00B61525" w:rsidRDefault="00BE74DA" w:rsidP="00BE74DA">
                            <w:pPr>
                              <w:rPr>
                                <w:color w:val="262626" w:themeColor="text1" w:themeTint="D9"/>
                              </w:rPr>
                            </w:pPr>
                            <w:r w:rsidRPr="00B61525">
                              <w:rPr>
                                <w:color w:val="262626" w:themeColor="text1" w:themeTint="D9"/>
                              </w:rPr>
                              <w:t xml:space="preserve">Brainstormed concepts with machine operators using </w:t>
                            </w:r>
                            <w:proofErr w:type="spellStart"/>
                            <w:r w:rsidRPr="00B61525">
                              <w:rPr>
                                <w:color w:val="262626" w:themeColor="text1" w:themeTint="D9"/>
                              </w:rPr>
                              <w:t>Gamestorming</w:t>
                            </w:r>
                            <w:proofErr w:type="spellEnd"/>
                            <w:r w:rsidRPr="00B61525">
                              <w:rPr>
                                <w:color w:val="262626" w:themeColor="text1" w:themeTint="D9"/>
                              </w:rPr>
                              <w:t xml:space="preserve"> techniques to generate new ideas. Developed HTML/Bootstrap prototypes for field testing with machine operators. Conducted field research of the construction industry across the US and Canada, providing top level reports to primary stakeholders. </w:t>
                            </w:r>
                            <w:r w:rsidR="00397A09">
                              <w:rPr>
                                <w:color w:val="262626" w:themeColor="text1" w:themeTint="D9"/>
                              </w:rPr>
                              <w:t>3D modeled machines</w:t>
                            </w:r>
                            <w:r w:rsidRPr="00B61525">
                              <w:rPr>
                                <w:color w:val="262626" w:themeColor="text1" w:themeTint="D9"/>
                              </w:rPr>
                              <w:t xml:space="preserve"> using Trimble SketchUp. Provided design assets</w:t>
                            </w:r>
                            <w:r w:rsidR="00397A09">
                              <w:rPr>
                                <w:color w:val="262626" w:themeColor="text1" w:themeTint="D9"/>
                              </w:rPr>
                              <w:t xml:space="preserve"> for prototypes</w:t>
                            </w:r>
                            <w:r w:rsidRPr="00B61525">
                              <w:rPr>
                                <w:color w:val="262626" w:themeColor="text1" w:themeTint="D9"/>
                              </w:rPr>
                              <w:t xml:space="preserve"> and production within an Agile environment, </w:t>
                            </w:r>
                            <w:r w:rsidR="00397A09">
                              <w:rPr>
                                <w:color w:val="262626" w:themeColor="text1" w:themeTint="D9"/>
                              </w:rPr>
                              <w:t>including</w:t>
                            </w:r>
                            <w:r w:rsidRPr="00B61525">
                              <w:rPr>
                                <w:color w:val="262626" w:themeColor="text1" w:themeTint="D9"/>
                              </w:rPr>
                              <w:t xml:space="preserve"> style guides and custom icons for Android applications.</w:t>
                            </w:r>
                          </w:p>
                          <w:p w14:paraId="7E8DD37F" w14:textId="7BE5D554" w:rsidR="00BE74DA" w:rsidRPr="00B61525" w:rsidRDefault="00BE74DA" w:rsidP="00BE74DA">
                            <w:pPr>
                              <w:rPr>
                                <w:color w:val="262626" w:themeColor="text1" w:themeTint="D9"/>
                              </w:rPr>
                            </w:pPr>
                          </w:p>
                          <w:p w14:paraId="21F7A946" w14:textId="4685A31B" w:rsidR="00BE74DA" w:rsidRPr="00B61525" w:rsidRDefault="00BE74DA" w:rsidP="00563F7C">
                            <w:pPr>
                              <w:pStyle w:val="Heading8"/>
                            </w:pPr>
                            <w:r w:rsidRPr="00563F7C">
                              <w:rPr>
                                <w:rStyle w:val="Heading2Char"/>
                              </w:rPr>
                              <w:t xml:space="preserve">LexisNexis </w:t>
                            </w:r>
                            <w:r w:rsidR="00563F7C">
                              <w:br/>
                            </w:r>
                            <w:r w:rsidRPr="00B61525">
                              <w:t>Idea Designer</w:t>
                            </w:r>
                          </w:p>
                          <w:p w14:paraId="352598E7" w14:textId="77777777" w:rsidR="00BE74DA" w:rsidRPr="00B61525" w:rsidRDefault="00BE74DA" w:rsidP="00563F7C">
                            <w:pPr>
                              <w:pStyle w:val="Heading8"/>
                            </w:pPr>
                            <w:r w:rsidRPr="00B61525">
                              <w:t>2010 – 2013</w:t>
                            </w:r>
                          </w:p>
                          <w:p w14:paraId="7E67B1C7" w14:textId="77777777" w:rsidR="00BE74DA" w:rsidRPr="00B61525" w:rsidRDefault="00BE74DA" w:rsidP="00BE74DA">
                            <w:pPr>
                              <w:rPr>
                                <w:color w:val="262626" w:themeColor="text1" w:themeTint="D9"/>
                              </w:rPr>
                            </w:pPr>
                          </w:p>
                          <w:p w14:paraId="6B1C13A8" w14:textId="17C5C0B1" w:rsidR="00BE74DA" w:rsidRPr="00B61525" w:rsidRDefault="00BE74DA" w:rsidP="00BE74DA">
                            <w:pPr>
                              <w:rPr>
                                <w:color w:val="262626" w:themeColor="text1" w:themeTint="D9"/>
                              </w:rPr>
                            </w:pPr>
                            <w:r w:rsidRPr="00B61525">
                              <w:rPr>
                                <w:color w:val="262626" w:themeColor="text1" w:themeTint="D9"/>
                              </w:rPr>
                              <w:t xml:space="preserve">Created annotated wireframes to support the development of Lexis Advance. Conducted concept testing and usability research with legal professionals and delivered top level reports of my discussions to primary stakeholders. Lead brainstorming workshops with legal professionals using </w:t>
                            </w:r>
                            <w:proofErr w:type="spellStart"/>
                            <w:r w:rsidRPr="00B61525">
                              <w:rPr>
                                <w:color w:val="262626" w:themeColor="text1" w:themeTint="D9"/>
                              </w:rPr>
                              <w:t>Gamestorming</w:t>
                            </w:r>
                            <w:proofErr w:type="spellEnd"/>
                            <w:r w:rsidRPr="00B61525">
                              <w:rPr>
                                <w:color w:val="262626" w:themeColor="text1" w:themeTint="D9"/>
                              </w:rPr>
                              <w:t xml:space="preserve"> techniques to generate new ideas. Founding member of the Customer Discovery &amp; Innovation team</w:t>
                            </w:r>
                            <w:r w:rsidR="00521D05">
                              <w:rPr>
                                <w:color w:val="262626" w:themeColor="text1" w:themeTint="D9"/>
                              </w:rPr>
                              <w:t>.</w:t>
                            </w:r>
                          </w:p>
                          <w:p w14:paraId="00C7D4B5" w14:textId="46D01803" w:rsidR="006C15A5" w:rsidRPr="00B61525" w:rsidRDefault="006C15A5">
                            <w:pPr>
                              <w:rPr>
                                <w:color w:val="262626" w:themeColor="text1" w:themeTint="D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CEBB5" id="_x0000_s1027" type="#_x0000_t202" style="position:absolute;margin-left:174.75pt;margin-top:86.25pt;width:379.5pt;height:610.5pt;z-index:251651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" filled="f" stroked="f">
                <v:textbox>
                  <w:txbxContent>
                    <w:p w14:paraId="62B3218A" w14:textId="73C5F019" w:rsidR="00BE74DA" w:rsidRPr="00563F7C" w:rsidRDefault="00563F7C" w:rsidP="00563F7C">
                      <w:pPr>
                        <w:pStyle w:val="Heading8"/>
                        <w:rPr>
                          <w:color w:val="262626" w:themeColor="text1" w:themeTint="D9"/>
                        </w:rPr>
                      </w:pPr>
                      <w:r>
                        <w:rPr>
                          <w:rStyle w:val="Heading2Char"/>
                        </w:rPr>
                        <w:t>Jenzabar, Inc.</w:t>
                      </w:r>
                      <w:r w:rsidRPr="00B61525">
                        <w:rPr>
                          <w:color w:val="262626" w:themeColor="text1" w:themeTint="D9"/>
                        </w:rPr>
                        <w:t xml:space="preserve"> </w:t>
                      </w:r>
                      <w:r>
                        <w:rPr>
                          <w:color w:val="262626" w:themeColor="text1" w:themeTint="D9"/>
                        </w:rPr>
                        <w:br/>
                      </w:r>
                      <w:r w:rsidR="00BE74DA" w:rsidRPr="00563F7C">
                        <w:rPr>
                          <w:rStyle w:val="Heading8Char"/>
                        </w:rPr>
                        <w:t>UX Designer / UI Developer</w:t>
                      </w:r>
                      <w:r>
                        <w:rPr>
                          <w:rStyle w:val="Heading8Char"/>
                        </w:rPr>
                        <w:t xml:space="preserve"> </w:t>
                      </w:r>
                      <w:r>
                        <w:rPr>
                          <w:rStyle w:val="Heading8Char"/>
                        </w:rPr>
                        <w:br/>
                      </w:r>
                      <w:r>
                        <w:t>August</w:t>
                      </w:r>
                      <w:r w:rsidR="00BE74DA" w:rsidRPr="00B61525">
                        <w:t xml:space="preserve"> 2015 – Present </w:t>
                      </w:r>
                    </w:p>
                    <w:p w14:paraId="0D1A8C78" w14:textId="77777777" w:rsidR="00BE74DA" w:rsidRPr="00B61525" w:rsidRDefault="00BE74DA" w:rsidP="00BE74DA">
                      <w:pPr>
                        <w:rPr>
                          <w:b/>
                          <w:color w:val="262626" w:themeColor="text1" w:themeTint="D9"/>
                        </w:rPr>
                      </w:pPr>
                    </w:p>
                    <w:p w14:paraId="4E8B8932" w14:textId="459B0D24" w:rsidR="00BE74DA" w:rsidRDefault="00BE74DA" w:rsidP="00BE74DA">
                      <w:pPr>
                        <w:rPr>
                          <w:color w:val="262626" w:themeColor="text1" w:themeTint="D9"/>
                        </w:rPr>
                      </w:pPr>
                      <w:r w:rsidRPr="00B61525">
                        <w:rPr>
                          <w:color w:val="262626" w:themeColor="text1" w:themeTint="D9"/>
                        </w:rPr>
                        <w:t>Provided design assistance to local, remote, and offshore development teams by delivering wireframes and various UI elements (fonts, icons, colors) within an Agile environment. Developed prototypes using Java/</w:t>
                      </w:r>
                      <w:proofErr w:type="spellStart"/>
                      <w:r w:rsidRPr="00B61525">
                        <w:rPr>
                          <w:color w:val="262626" w:themeColor="text1" w:themeTint="D9"/>
                        </w:rPr>
                        <w:t>SmartGWT</w:t>
                      </w:r>
                      <w:proofErr w:type="spellEnd"/>
                      <w:r w:rsidRPr="00B61525">
                        <w:rPr>
                          <w:color w:val="262626" w:themeColor="text1" w:themeTint="D9"/>
                        </w:rPr>
                        <w:t xml:space="preserve"> to demonstrate interactions and responsive layouts. Redesigned UI of two flagship products using Adobe XD for concept design and feedback. Developed the front-end for the desktop solution using QT/C++. Refactored ASP for the online portal to utilize Bootstrap/Sass for responsive layouts.</w:t>
                      </w:r>
                      <w:r w:rsidR="00644AD5">
                        <w:rPr>
                          <w:color w:val="262626" w:themeColor="text1" w:themeTint="D9"/>
                        </w:rPr>
                        <w:t xml:space="preserve"> </w:t>
                      </w:r>
                      <w:r w:rsidR="00644AD5">
                        <w:t>Implemented Pattern Lab to deliver the new front end for Find Your Calling.</w:t>
                      </w:r>
                    </w:p>
                    <w:p w14:paraId="2CD701B0" w14:textId="4F6899D9" w:rsidR="00563F7C" w:rsidRDefault="00563F7C" w:rsidP="00BE74DA">
                      <w:pPr>
                        <w:rPr>
                          <w:color w:val="262626" w:themeColor="text1" w:themeTint="D9"/>
                        </w:rPr>
                      </w:pPr>
                    </w:p>
                    <w:p w14:paraId="7103CFA2" w14:textId="77777777" w:rsidR="00563F7C" w:rsidRPr="00B61525" w:rsidRDefault="00563F7C" w:rsidP="00563F7C">
                      <w:pPr>
                        <w:pStyle w:val="Heading8"/>
                      </w:pPr>
                      <w:r w:rsidRPr="00563F7C">
                        <w:rPr>
                          <w:rStyle w:val="Heading2Char"/>
                        </w:rPr>
                        <w:t>Strategic Data Systems</w:t>
                      </w:r>
                      <w:r w:rsidRPr="00B61525">
                        <w:t xml:space="preserve"> </w:t>
                      </w:r>
                      <w:r>
                        <w:br/>
                      </w:r>
                      <w:r w:rsidRPr="00B61525">
                        <w:t>Experience Design Consultant</w:t>
                      </w:r>
                    </w:p>
                    <w:p w14:paraId="3A417DF3" w14:textId="7B60C45A" w:rsidR="00563F7C" w:rsidRPr="00B61525" w:rsidRDefault="00563F7C" w:rsidP="00563F7C">
                      <w:pPr>
                        <w:pStyle w:val="Heading8"/>
                      </w:pPr>
                      <w:r>
                        <w:t>May 2015</w:t>
                      </w:r>
                      <w:r w:rsidRPr="00B61525">
                        <w:t xml:space="preserve"> – </w:t>
                      </w:r>
                      <w:r>
                        <w:t>August 2015</w:t>
                      </w:r>
                      <w:r w:rsidRPr="00B61525">
                        <w:t xml:space="preserve"> </w:t>
                      </w:r>
                    </w:p>
                    <w:p w14:paraId="7D89B61B" w14:textId="77777777" w:rsidR="00563F7C" w:rsidRPr="00B61525" w:rsidRDefault="00563F7C" w:rsidP="00563F7C">
                      <w:pPr>
                        <w:rPr>
                          <w:color w:val="262626" w:themeColor="text1" w:themeTint="D9"/>
                        </w:rPr>
                      </w:pPr>
                    </w:p>
                    <w:p w14:paraId="7AE2FCA9" w14:textId="6FE4FEC5" w:rsidR="00563F7C" w:rsidRPr="00B61525" w:rsidRDefault="00563F7C" w:rsidP="00BE74DA">
                      <w:pPr>
                        <w:rPr>
                          <w:color w:val="262626" w:themeColor="text1" w:themeTint="D9"/>
                        </w:rPr>
                      </w:pPr>
                      <w:r w:rsidRPr="00B61525">
                        <w:rPr>
                          <w:color w:val="262626" w:themeColor="text1" w:themeTint="D9"/>
                        </w:rPr>
                        <w:t>Contracted to provide front-end assistance (HTML/CSS/JS) for Crown Equipment to implement a responsive design for their corporate site managed by Adobe Experience Manager.</w:t>
                      </w:r>
                    </w:p>
                    <w:p w14:paraId="5A1B2671" w14:textId="77777777" w:rsidR="00BE74DA" w:rsidRPr="00B61525" w:rsidRDefault="00BE74DA" w:rsidP="00BE74DA">
                      <w:pPr>
                        <w:rPr>
                          <w:color w:val="262626" w:themeColor="text1" w:themeTint="D9"/>
                        </w:rPr>
                      </w:pPr>
                    </w:p>
                    <w:p w14:paraId="5E9EB0BD" w14:textId="53A1CB69" w:rsidR="00BE74DA" w:rsidRPr="00B61525" w:rsidRDefault="00BE74DA" w:rsidP="00563F7C">
                      <w:pPr>
                        <w:pStyle w:val="Heading8"/>
                        <w:rPr>
                          <w:color w:val="262626" w:themeColor="text1" w:themeTint="D9"/>
                        </w:rPr>
                      </w:pPr>
                      <w:r w:rsidRPr="00563F7C">
                        <w:rPr>
                          <w:rStyle w:val="Heading2Char"/>
                        </w:rPr>
                        <w:t>Trimble Navigation</w:t>
                      </w:r>
                      <w:r w:rsidRPr="00B61525">
                        <w:rPr>
                          <w:color w:val="262626" w:themeColor="text1" w:themeTint="D9"/>
                        </w:rPr>
                        <w:t xml:space="preserve"> </w:t>
                      </w:r>
                      <w:r w:rsidR="00563F7C">
                        <w:rPr>
                          <w:color w:val="262626" w:themeColor="text1" w:themeTint="D9"/>
                        </w:rPr>
                        <w:br/>
                      </w:r>
                      <w:r w:rsidRPr="00563F7C">
                        <w:rPr>
                          <w:rStyle w:val="Heading8Char"/>
                        </w:rPr>
                        <w:t>User Experience Designer</w:t>
                      </w:r>
                    </w:p>
                    <w:p w14:paraId="08EF2DE3" w14:textId="3F8BEFF8" w:rsidR="00BE74DA" w:rsidRPr="00B61525" w:rsidRDefault="00563F7C" w:rsidP="00563F7C">
                      <w:pPr>
                        <w:pStyle w:val="Heading8"/>
                      </w:pPr>
                      <w:r>
                        <w:t xml:space="preserve">January </w:t>
                      </w:r>
                      <w:r w:rsidR="00BE74DA" w:rsidRPr="00B61525">
                        <w:t xml:space="preserve">2014 – </w:t>
                      </w:r>
                      <w:r>
                        <w:t xml:space="preserve">May </w:t>
                      </w:r>
                      <w:r w:rsidR="00BE74DA" w:rsidRPr="00B61525">
                        <w:t>2015</w:t>
                      </w:r>
                    </w:p>
                    <w:p w14:paraId="5AC00E2B" w14:textId="77777777" w:rsidR="00BE74DA" w:rsidRPr="00B61525" w:rsidRDefault="00BE74DA" w:rsidP="00BE74DA">
                      <w:pPr>
                        <w:rPr>
                          <w:color w:val="262626" w:themeColor="text1" w:themeTint="D9"/>
                        </w:rPr>
                      </w:pPr>
                    </w:p>
                    <w:p w14:paraId="14EC6403" w14:textId="13AD84F0" w:rsidR="00BE74DA" w:rsidRPr="00B61525" w:rsidRDefault="00BE74DA" w:rsidP="00BE74DA">
                      <w:pPr>
                        <w:rPr>
                          <w:color w:val="262626" w:themeColor="text1" w:themeTint="D9"/>
                        </w:rPr>
                      </w:pPr>
                      <w:r w:rsidRPr="00B61525">
                        <w:rPr>
                          <w:color w:val="262626" w:themeColor="text1" w:themeTint="D9"/>
                        </w:rPr>
                        <w:t xml:space="preserve">Brainstormed concepts with machine operators using </w:t>
                      </w:r>
                      <w:proofErr w:type="spellStart"/>
                      <w:r w:rsidRPr="00B61525">
                        <w:rPr>
                          <w:color w:val="262626" w:themeColor="text1" w:themeTint="D9"/>
                        </w:rPr>
                        <w:t>Gamestorming</w:t>
                      </w:r>
                      <w:proofErr w:type="spellEnd"/>
                      <w:r w:rsidRPr="00B61525">
                        <w:rPr>
                          <w:color w:val="262626" w:themeColor="text1" w:themeTint="D9"/>
                        </w:rPr>
                        <w:t xml:space="preserve"> techniques to generate new ideas. Developed HTML/Bootstrap prototypes for field testing with machine operators. Conducted field research of the construction industry across the US and Canada, providing top level reports to primary stakeholders. </w:t>
                      </w:r>
                      <w:r w:rsidR="00397A09">
                        <w:rPr>
                          <w:color w:val="262626" w:themeColor="text1" w:themeTint="D9"/>
                        </w:rPr>
                        <w:t>3D modeled machines</w:t>
                      </w:r>
                      <w:r w:rsidRPr="00B61525">
                        <w:rPr>
                          <w:color w:val="262626" w:themeColor="text1" w:themeTint="D9"/>
                        </w:rPr>
                        <w:t xml:space="preserve"> using Trimble SketchUp. Provided design assets</w:t>
                      </w:r>
                      <w:r w:rsidR="00397A09">
                        <w:rPr>
                          <w:color w:val="262626" w:themeColor="text1" w:themeTint="D9"/>
                        </w:rPr>
                        <w:t xml:space="preserve"> for prototypes</w:t>
                      </w:r>
                      <w:r w:rsidRPr="00B61525">
                        <w:rPr>
                          <w:color w:val="262626" w:themeColor="text1" w:themeTint="D9"/>
                        </w:rPr>
                        <w:t xml:space="preserve"> and production within an Agile environment, </w:t>
                      </w:r>
                      <w:r w:rsidR="00397A09">
                        <w:rPr>
                          <w:color w:val="262626" w:themeColor="text1" w:themeTint="D9"/>
                        </w:rPr>
                        <w:t>including</w:t>
                      </w:r>
                      <w:r w:rsidRPr="00B61525">
                        <w:rPr>
                          <w:color w:val="262626" w:themeColor="text1" w:themeTint="D9"/>
                        </w:rPr>
                        <w:t xml:space="preserve"> style guides and custom icons for Android applications.</w:t>
                      </w:r>
                      <w:bookmarkStart w:id="1" w:name="_GoBack"/>
                      <w:bookmarkEnd w:id="1"/>
                    </w:p>
                    <w:p w14:paraId="7E8DD37F" w14:textId="7BE5D554" w:rsidR="00BE74DA" w:rsidRPr="00B61525" w:rsidRDefault="00BE74DA" w:rsidP="00BE74DA">
                      <w:pPr>
                        <w:rPr>
                          <w:color w:val="262626" w:themeColor="text1" w:themeTint="D9"/>
                        </w:rPr>
                      </w:pPr>
                    </w:p>
                    <w:p w14:paraId="21F7A946" w14:textId="4685A31B" w:rsidR="00BE74DA" w:rsidRPr="00B61525" w:rsidRDefault="00BE74DA" w:rsidP="00563F7C">
                      <w:pPr>
                        <w:pStyle w:val="Heading8"/>
                      </w:pPr>
                      <w:r w:rsidRPr="00563F7C">
                        <w:rPr>
                          <w:rStyle w:val="Heading2Char"/>
                        </w:rPr>
                        <w:t xml:space="preserve">LexisNexis </w:t>
                      </w:r>
                      <w:r w:rsidR="00563F7C">
                        <w:br/>
                      </w:r>
                      <w:r w:rsidRPr="00B61525">
                        <w:t>Idea Designer</w:t>
                      </w:r>
                    </w:p>
                    <w:p w14:paraId="352598E7" w14:textId="77777777" w:rsidR="00BE74DA" w:rsidRPr="00B61525" w:rsidRDefault="00BE74DA" w:rsidP="00563F7C">
                      <w:pPr>
                        <w:pStyle w:val="Heading8"/>
                      </w:pPr>
                      <w:r w:rsidRPr="00B61525">
                        <w:t>2010 – 2013</w:t>
                      </w:r>
                    </w:p>
                    <w:p w14:paraId="7E67B1C7" w14:textId="77777777" w:rsidR="00BE74DA" w:rsidRPr="00B61525" w:rsidRDefault="00BE74DA" w:rsidP="00BE74DA">
                      <w:pPr>
                        <w:rPr>
                          <w:color w:val="262626" w:themeColor="text1" w:themeTint="D9"/>
                        </w:rPr>
                      </w:pPr>
                    </w:p>
                    <w:p w14:paraId="6B1C13A8" w14:textId="17C5C0B1" w:rsidR="00BE74DA" w:rsidRPr="00B61525" w:rsidRDefault="00BE74DA" w:rsidP="00BE74DA">
                      <w:pPr>
                        <w:rPr>
                          <w:color w:val="262626" w:themeColor="text1" w:themeTint="D9"/>
                        </w:rPr>
                      </w:pPr>
                      <w:r w:rsidRPr="00B61525">
                        <w:rPr>
                          <w:color w:val="262626" w:themeColor="text1" w:themeTint="D9"/>
                        </w:rPr>
                        <w:t xml:space="preserve">Created annotated wireframes to support the development of Lexis Advance. Conducted concept testing and usability research with legal professionals and delivered top level reports of my discussions to primary stakeholders. Lead brainstorming workshops with legal professionals using </w:t>
                      </w:r>
                      <w:proofErr w:type="spellStart"/>
                      <w:r w:rsidRPr="00B61525">
                        <w:rPr>
                          <w:color w:val="262626" w:themeColor="text1" w:themeTint="D9"/>
                        </w:rPr>
                        <w:t>Gamestorming</w:t>
                      </w:r>
                      <w:proofErr w:type="spellEnd"/>
                      <w:r w:rsidRPr="00B61525">
                        <w:rPr>
                          <w:color w:val="262626" w:themeColor="text1" w:themeTint="D9"/>
                        </w:rPr>
                        <w:t xml:space="preserve"> techniques to generate new ideas. Founding member of the Customer Discovery &amp; Innovation team</w:t>
                      </w:r>
                      <w:r w:rsidR="00521D05">
                        <w:rPr>
                          <w:color w:val="262626" w:themeColor="text1" w:themeTint="D9"/>
                        </w:rPr>
                        <w:t>.</w:t>
                      </w:r>
                    </w:p>
                    <w:p w14:paraId="00C7D4B5" w14:textId="46D01803" w:rsidR="006C15A5" w:rsidRPr="00B61525" w:rsidRDefault="006C15A5">
                      <w:pPr>
                        <w:rPr>
                          <w:color w:val="262626" w:themeColor="text1" w:themeTint="D9"/>
                        </w:rPr>
                      </w:pPr>
                    </w:p>
                  </w:txbxContent>
                </v:textbox>
                <w10:wrap type="square" anchorx="margin"/>
              </v:shape>
            </w:pict>
          </mc:Fallback>
        </mc:AlternateContent>
      </w:r>
      <w:r w:rsidR="001D156C">
        <w:rPr>
          <w:noProof/>
        </w:rPr>
        <mc:AlternateContent>
          <mc:Choice Requires="wps">
            <w:drawing>
              <wp:anchor distT="0" distB="0" distL="457200" distR="114300" simplePos="0" relativeHeight="251677184" behindDoc="0" locked="0" layoutInCell="0" allowOverlap="1" wp14:anchorId="48D6114C" wp14:editId="51A43B0E">
                <wp:simplePos x="0" y="0"/>
                <wp:positionH relativeFrom="margin">
                  <wp:posOffset>-190500</wp:posOffset>
                </wp:positionH>
                <wp:positionV relativeFrom="margin">
                  <wp:posOffset>1076325</wp:posOffset>
                </wp:positionV>
                <wp:extent cx="2314575" cy="7772400"/>
                <wp:effectExtent l="0" t="0" r="9525" b="0"/>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7772400"/>
                        </a:xfrm>
                        <a:prstGeom prst="rect">
                          <a:avLst/>
                        </a:prstGeom>
                        <a:solidFill>
                          <a:schemeClr val="tx2">
                            <a:lumMod val="20000"/>
                            <a:lumOff val="80000"/>
                            <a:alpha val="34902"/>
                          </a:schemeClr>
                        </a:solidFill>
                        <a:extLst/>
                      </wps:spPr>
                      <wps:txbx>
                        <w:txbxContent>
                          <w:p w14:paraId="5E2A80C5" w14:textId="00ECEDD6" w:rsidR="00BE74DA" w:rsidRPr="00BE74DA" w:rsidRDefault="00FF5E9D" w:rsidP="00BE74DA">
                            <w:pPr>
                              <w:rPr>
                                <w:color w:val="323E4F" w:themeColor="text2" w:themeShade="BF"/>
                              </w:rPr>
                            </w:pPr>
                            <w:r w:rsidRPr="00FF5E9D">
                              <w:rPr>
                                <w:b/>
                                <w:color w:val="323E4F" w:themeColor="text2" w:themeShade="BF"/>
                              </w:rPr>
                              <w:t>UX Designer &amp; Front-End Dev</w:t>
                            </w:r>
                            <w:r>
                              <w:rPr>
                                <w:b/>
                                <w:color w:val="323E4F" w:themeColor="text2" w:themeShade="BF"/>
                              </w:rPr>
                              <w:t xml:space="preserve"> </w:t>
                            </w:r>
                            <w:r w:rsidR="00BE74DA" w:rsidRPr="00BE74DA">
                              <w:rPr>
                                <w:color w:val="323E4F" w:themeColor="text2" w:themeShade="BF"/>
                              </w:rPr>
                              <w:t xml:space="preserve">providing </w:t>
                            </w:r>
                            <w:r w:rsidR="00BE03C3">
                              <w:rPr>
                                <w:color w:val="323E4F" w:themeColor="text2" w:themeShade="BF"/>
                              </w:rPr>
                              <w:t>design</w:t>
                            </w:r>
                            <w:r w:rsidR="00BE74DA" w:rsidRPr="00BE74DA">
                              <w:rPr>
                                <w:color w:val="323E4F" w:themeColor="text2" w:themeShade="BF"/>
                              </w:rPr>
                              <w:t xml:space="preserve"> solutions — from brainstorms and wireframes, to prototypes and production-ready assets that support product development. </w:t>
                            </w:r>
                          </w:p>
                          <w:p w14:paraId="1F9AEF98" w14:textId="77777777" w:rsidR="00BE74DA" w:rsidRPr="00BE74DA" w:rsidRDefault="00BE74DA" w:rsidP="00BE74DA">
                            <w:pPr>
                              <w:rPr>
                                <w:color w:val="323E4F" w:themeColor="text2" w:themeShade="BF"/>
                              </w:rPr>
                            </w:pPr>
                          </w:p>
                          <w:p w14:paraId="15E64E86" w14:textId="77777777" w:rsidR="00BE74DA" w:rsidRPr="00BE74DA" w:rsidRDefault="00BE74DA" w:rsidP="00BE74DA">
                            <w:pPr>
                              <w:rPr>
                                <w:color w:val="323E4F" w:themeColor="text2" w:themeShade="BF"/>
                              </w:rPr>
                            </w:pPr>
                            <w:r w:rsidRPr="00BE74DA">
                              <w:rPr>
                                <w:color w:val="323E4F" w:themeColor="text2" w:themeShade="BF"/>
                              </w:rPr>
                              <w:t xml:space="preserve">Practical knowledge of working with waterfall and Agile development teams. </w:t>
                            </w:r>
                          </w:p>
                          <w:p w14:paraId="3F5F15EA" w14:textId="77777777" w:rsidR="00BE74DA" w:rsidRPr="00BE74DA" w:rsidRDefault="00BE74DA" w:rsidP="00BE74DA">
                            <w:pPr>
                              <w:rPr>
                                <w:color w:val="323E4F" w:themeColor="text2" w:themeShade="BF"/>
                              </w:rPr>
                            </w:pPr>
                          </w:p>
                          <w:p w14:paraId="3DD8846E" w14:textId="77777777" w:rsidR="00BE74DA" w:rsidRPr="00BE74DA" w:rsidRDefault="00BE74DA" w:rsidP="00BE74DA">
                            <w:pPr>
                              <w:rPr>
                                <w:color w:val="323E4F" w:themeColor="text2" w:themeShade="BF"/>
                              </w:rPr>
                            </w:pPr>
                            <w:r w:rsidRPr="00BE74DA">
                              <w:rPr>
                                <w:color w:val="323E4F" w:themeColor="text2" w:themeShade="BF"/>
                              </w:rPr>
                              <w:t>Applies design thinking and Lean methods to connect customer needs with business objectives.</w:t>
                            </w:r>
                          </w:p>
                          <w:p w14:paraId="365D424F" w14:textId="77777777" w:rsidR="00BE74DA" w:rsidRPr="00BE74DA" w:rsidRDefault="00BE74DA" w:rsidP="00BE74DA">
                            <w:pPr>
                              <w:rPr>
                                <w:color w:val="323E4F" w:themeColor="text2" w:themeShade="BF"/>
                              </w:rPr>
                            </w:pPr>
                            <w:r w:rsidRPr="00BE74DA">
                              <w:rPr>
                                <w:color w:val="323E4F" w:themeColor="text2" w:themeShade="BF"/>
                              </w:rPr>
                              <w:t xml:space="preserve"> </w:t>
                            </w:r>
                          </w:p>
                          <w:p w14:paraId="32C59C14" w14:textId="77777777" w:rsidR="00BE74DA" w:rsidRPr="00BE74DA" w:rsidRDefault="00BE74DA" w:rsidP="001B332B">
                            <w:pPr>
                              <w:pStyle w:val="Heading6"/>
                            </w:pPr>
                            <w:r w:rsidRPr="00BE74DA">
                              <w:t>CORE COMPENTENCIES</w:t>
                            </w:r>
                          </w:p>
                          <w:p w14:paraId="6DCF8053" w14:textId="51A33F6D" w:rsidR="00BE74DA" w:rsidRPr="00BE74DA" w:rsidRDefault="00A81370" w:rsidP="00BE74DA">
                            <w:pPr>
                              <w:rPr>
                                <w:color w:val="323E4F" w:themeColor="text2" w:themeShade="BF"/>
                              </w:rPr>
                            </w:pPr>
                            <w:r>
                              <w:rPr>
                                <w:color w:val="323E4F" w:themeColor="text2" w:themeShade="BF"/>
                              </w:rPr>
                              <w:br/>
                            </w:r>
                            <w:r w:rsidR="00BE74DA" w:rsidRPr="00BE74DA">
                              <w:rPr>
                                <w:color w:val="323E4F" w:themeColor="text2" w:themeShade="BF"/>
                              </w:rPr>
                              <w:t>Brainstorms, Workflows, Sitemaps</w:t>
                            </w:r>
                            <w:r w:rsidR="00EB11C3">
                              <w:rPr>
                                <w:color w:val="323E4F" w:themeColor="text2" w:themeShade="BF"/>
                              </w:rPr>
                              <w:t xml:space="preserve">, Wireframes, </w:t>
                            </w:r>
                            <w:r w:rsidR="000D4465">
                              <w:rPr>
                                <w:color w:val="323E4F" w:themeColor="text2" w:themeShade="BF"/>
                              </w:rPr>
                              <w:t xml:space="preserve">Research, </w:t>
                            </w:r>
                            <w:bookmarkStart w:id="0" w:name="_GoBack"/>
                            <w:bookmarkEnd w:id="0"/>
                            <w:r w:rsidR="007B71FE">
                              <w:rPr>
                                <w:color w:val="323E4F" w:themeColor="text2" w:themeShade="BF"/>
                              </w:rPr>
                              <w:t>Design Systems</w:t>
                            </w:r>
                            <w:r w:rsidR="00BE74DA" w:rsidRPr="00BE74DA">
                              <w:rPr>
                                <w:color w:val="323E4F" w:themeColor="text2" w:themeShade="BF"/>
                              </w:rPr>
                              <w:t>, Prototypes, Front-end Framework</w:t>
                            </w:r>
                            <w:r w:rsidR="00EB11C3">
                              <w:rPr>
                                <w:color w:val="323E4F" w:themeColor="text2" w:themeShade="BF"/>
                              </w:rPr>
                              <w:t>s</w:t>
                            </w:r>
                          </w:p>
                          <w:p w14:paraId="4C7AE929" w14:textId="77777777" w:rsidR="00BE74DA" w:rsidRPr="00BE74DA" w:rsidRDefault="00BE74DA" w:rsidP="00BE74DA">
                            <w:pPr>
                              <w:rPr>
                                <w:color w:val="323E4F" w:themeColor="text2" w:themeShade="BF"/>
                              </w:rPr>
                            </w:pPr>
                          </w:p>
                          <w:p w14:paraId="224FB139" w14:textId="77777777" w:rsidR="00BE74DA" w:rsidRPr="00BE74DA" w:rsidRDefault="00BE74DA" w:rsidP="001B332B">
                            <w:pPr>
                              <w:pStyle w:val="Heading6"/>
                            </w:pPr>
                            <w:r w:rsidRPr="00BE74DA">
                              <w:t>EDUCATION</w:t>
                            </w:r>
                          </w:p>
                          <w:p w14:paraId="664E9DB0" w14:textId="77777777" w:rsidR="00BE74DA" w:rsidRPr="00BE74DA" w:rsidRDefault="00BE74DA" w:rsidP="00BE74DA">
                            <w:pPr>
                              <w:rPr>
                                <w:color w:val="323E4F" w:themeColor="text2" w:themeShade="BF"/>
                              </w:rPr>
                            </w:pPr>
                          </w:p>
                          <w:p w14:paraId="71045BCD" w14:textId="77777777" w:rsidR="00BE74DA" w:rsidRPr="00BE74DA" w:rsidRDefault="00BE74DA" w:rsidP="00BE74DA">
                            <w:pPr>
                              <w:rPr>
                                <w:color w:val="323E4F" w:themeColor="text2" w:themeShade="BF"/>
                              </w:rPr>
                            </w:pPr>
                            <w:r w:rsidRPr="00BE74DA">
                              <w:rPr>
                                <w:b/>
                                <w:color w:val="323E4F" w:themeColor="text2" w:themeShade="BF"/>
                              </w:rPr>
                              <w:t>Wright State University</w:t>
                            </w:r>
                            <w:r w:rsidRPr="00BE74DA">
                              <w:rPr>
                                <w:color w:val="323E4F" w:themeColor="text2" w:themeShade="BF"/>
                              </w:rPr>
                              <w:t xml:space="preserve"> </w:t>
                            </w:r>
                            <w:r w:rsidRPr="00BE74DA">
                              <w:rPr>
                                <w:color w:val="323E4F" w:themeColor="text2" w:themeShade="BF"/>
                              </w:rPr>
                              <w:br/>
                              <w:t>Dayton, Ohio 1993 – 1997</w:t>
                            </w:r>
                          </w:p>
                          <w:p w14:paraId="4F42B2C5" w14:textId="49412620" w:rsidR="00BE74DA" w:rsidRPr="00BE74DA" w:rsidRDefault="00BE74DA" w:rsidP="00BE74DA">
                            <w:pPr>
                              <w:rPr>
                                <w:color w:val="323E4F" w:themeColor="text2" w:themeShade="BF"/>
                              </w:rPr>
                            </w:pPr>
                            <w:r w:rsidRPr="00BE74DA">
                              <w:rPr>
                                <w:color w:val="323E4F" w:themeColor="text2" w:themeShade="BF"/>
                              </w:rPr>
                              <w:t>Pursued</w:t>
                            </w:r>
                            <w:r w:rsidR="00A81370">
                              <w:rPr>
                                <w:color w:val="323E4F" w:themeColor="text2" w:themeShade="BF"/>
                              </w:rPr>
                              <w:t xml:space="preserve"> a</w:t>
                            </w:r>
                            <w:r w:rsidRPr="00BE74DA">
                              <w:rPr>
                                <w:color w:val="323E4F" w:themeColor="text2" w:themeShade="BF"/>
                              </w:rPr>
                              <w:t xml:space="preserve"> </w:t>
                            </w:r>
                            <w:r w:rsidR="00EB11C3">
                              <w:rPr>
                                <w:color w:val="323E4F" w:themeColor="text2" w:themeShade="BF"/>
                              </w:rPr>
                              <w:t xml:space="preserve">bachelor’s </w:t>
                            </w:r>
                            <w:r w:rsidR="006821B0">
                              <w:rPr>
                                <w:color w:val="323E4F" w:themeColor="text2" w:themeShade="BF"/>
                              </w:rPr>
                              <w:t>degree in English</w:t>
                            </w:r>
                            <w:r w:rsidR="00EB11C3">
                              <w:rPr>
                                <w:color w:val="323E4F" w:themeColor="text2" w:themeShade="BF"/>
                              </w:rPr>
                              <w:t xml:space="preserve"> with an emphasis on the Theatre Arts</w:t>
                            </w:r>
                          </w:p>
                          <w:p w14:paraId="4CD10D9A" w14:textId="77777777" w:rsidR="00BE74DA" w:rsidRPr="00BE74DA" w:rsidRDefault="00BE74DA" w:rsidP="00BE74DA">
                            <w:pPr>
                              <w:rPr>
                                <w:color w:val="323E4F" w:themeColor="text2" w:themeShade="BF"/>
                              </w:rPr>
                            </w:pPr>
                          </w:p>
                          <w:p w14:paraId="0B03A537" w14:textId="77777777" w:rsidR="00BE74DA" w:rsidRPr="00BE74DA" w:rsidRDefault="00BE74DA" w:rsidP="001B332B">
                            <w:pPr>
                              <w:pStyle w:val="Heading6"/>
                            </w:pPr>
                            <w:r w:rsidRPr="00BE74DA">
                              <w:t>TECHNICAL SKILLS</w:t>
                            </w:r>
                          </w:p>
                          <w:p w14:paraId="25E5E169" w14:textId="77777777" w:rsidR="00BE74DA" w:rsidRPr="00BE74DA" w:rsidRDefault="00BE74DA" w:rsidP="00BE74DA">
                            <w:pPr>
                              <w:rPr>
                                <w:color w:val="323E4F" w:themeColor="text2" w:themeShade="BF"/>
                              </w:rPr>
                            </w:pPr>
                          </w:p>
                          <w:p w14:paraId="7F0535FC" w14:textId="77777777" w:rsidR="00BE74DA" w:rsidRPr="00BE74DA" w:rsidRDefault="00BE74DA" w:rsidP="00BE74DA">
                            <w:pPr>
                              <w:rPr>
                                <w:color w:val="323E4F" w:themeColor="text2" w:themeShade="BF"/>
                              </w:rPr>
                            </w:pPr>
                            <w:r w:rsidRPr="00BE74DA">
                              <w:rPr>
                                <w:b/>
                                <w:color w:val="323E4F" w:themeColor="text2" w:themeShade="BF"/>
                              </w:rPr>
                              <w:t>Adobe Creative Suite:</w:t>
                            </w:r>
                            <w:r w:rsidRPr="00BE74DA">
                              <w:rPr>
                                <w:color w:val="323E4F" w:themeColor="text2" w:themeShade="BF"/>
                              </w:rPr>
                              <w:t xml:space="preserve"> XD, Photoshop, Illustrator, InDesign</w:t>
                            </w:r>
                          </w:p>
                          <w:p w14:paraId="05F4F146" w14:textId="77777777" w:rsidR="00BE74DA" w:rsidRPr="00BE74DA" w:rsidRDefault="00BE74DA" w:rsidP="00BE74DA">
                            <w:pPr>
                              <w:rPr>
                                <w:color w:val="323E4F" w:themeColor="text2" w:themeShade="BF"/>
                              </w:rPr>
                            </w:pPr>
                            <w:r w:rsidRPr="00BE74DA">
                              <w:rPr>
                                <w:color w:val="323E4F" w:themeColor="text2" w:themeShade="BF"/>
                              </w:rPr>
                              <w:t xml:space="preserve"> </w:t>
                            </w:r>
                          </w:p>
                          <w:p w14:paraId="20D8AD20" w14:textId="5585DF89" w:rsidR="00BE74DA" w:rsidRPr="00BE74DA" w:rsidRDefault="00BE74DA" w:rsidP="00BE74DA">
                            <w:pPr>
                              <w:rPr>
                                <w:color w:val="323E4F" w:themeColor="text2" w:themeShade="BF"/>
                              </w:rPr>
                            </w:pPr>
                            <w:r w:rsidRPr="00BE74DA">
                              <w:rPr>
                                <w:b/>
                                <w:color w:val="323E4F" w:themeColor="text2" w:themeShade="BF"/>
                              </w:rPr>
                              <w:t>Microsoft Office:</w:t>
                            </w:r>
                            <w:r w:rsidRPr="00BE74DA">
                              <w:rPr>
                                <w:color w:val="323E4F" w:themeColor="text2" w:themeShade="BF"/>
                              </w:rPr>
                              <w:t xml:space="preserve"> PowerPoint, Word, Excel, Visio </w:t>
                            </w:r>
                          </w:p>
                          <w:p w14:paraId="33765BEC" w14:textId="77777777" w:rsidR="00BE74DA" w:rsidRPr="00BE74DA" w:rsidRDefault="00BE74DA" w:rsidP="00BE74DA">
                            <w:pPr>
                              <w:rPr>
                                <w:color w:val="323E4F" w:themeColor="text2" w:themeShade="BF"/>
                              </w:rPr>
                            </w:pPr>
                          </w:p>
                          <w:p w14:paraId="5EB14885" w14:textId="38FF60CB" w:rsidR="00BE74DA" w:rsidRPr="00BE74DA" w:rsidRDefault="00BE74DA" w:rsidP="00BE74DA">
                            <w:pPr>
                              <w:rPr>
                                <w:color w:val="323E4F" w:themeColor="text2" w:themeShade="BF"/>
                              </w:rPr>
                            </w:pPr>
                            <w:r w:rsidRPr="00BE74DA">
                              <w:rPr>
                                <w:b/>
                                <w:color w:val="323E4F" w:themeColor="text2" w:themeShade="BF"/>
                              </w:rPr>
                              <w:t>Production:</w:t>
                            </w:r>
                            <w:r w:rsidRPr="00BE74DA">
                              <w:rPr>
                                <w:color w:val="323E4F" w:themeColor="text2" w:themeShade="BF"/>
                              </w:rPr>
                              <w:t xml:space="preserve"> HTML</w:t>
                            </w:r>
                            <w:r w:rsidR="003F51C3">
                              <w:rPr>
                                <w:color w:val="323E4F" w:themeColor="text2" w:themeShade="BF"/>
                              </w:rPr>
                              <w:t>5</w:t>
                            </w:r>
                            <w:r w:rsidRPr="00BE74DA">
                              <w:rPr>
                                <w:color w:val="323E4F" w:themeColor="text2" w:themeShade="BF"/>
                              </w:rPr>
                              <w:t>, CSS, Java</w:t>
                            </w:r>
                            <w:r w:rsidR="00EF4DED">
                              <w:rPr>
                                <w:color w:val="323E4F" w:themeColor="text2" w:themeShade="BF"/>
                              </w:rPr>
                              <w:t xml:space="preserve">Script, Bootstrap, Sass, </w:t>
                            </w:r>
                            <w:proofErr w:type="spellStart"/>
                            <w:r w:rsidR="00EF4DED">
                              <w:rPr>
                                <w:color w:val="323E4F" w:themeColor="text2" w:themeShade="BF"/>
                              </w:rPr>
                              <w:t>SmartGWT</w:t>
                            </w:r>
                            <w:proofErr w:type="spellEnd"/>
                            <w:r w:rsidR="00EF4DED">
                              <w:rPr>
                                <w:color w:val="323E4F" w:themeColor="text2" w:themeShade="BF"/>
                              </w:rPr>
                              <w:t>, QT</w:t>
                            </w:r>
                          </w:p>
                          <w:p w14:paraId="523803B6" w14:textId="77777777" w:rsidR="00BE74DA" w:rsidRPr="00BE74DA" w:rsidRDefault="00BE74DA" w:rsidP="00BE74DA">
                            <w:pPr>
                              <w:rPr>
                                <w:color w:val="323E4F" w:themeColor="text2" w:themeShade="BF"/>
                              </w:rPr>
                            </w:pPr>
                          </w:p>
                          <w:p w14:paraId="49F33E73" w14:textId="77777777" w:rsidR="00BE74DA" w:rsidRPr="00BE74DA" w:rsidRDefault="00BE74DA" w:rsidP="00BE74DA">
                            <w:pPr>
                              <w:rPr>
                                <w:color w:val="323E4F" w:themeColor="text2" w:themeShade="BF"/>
                              </w:rPr>
                            </w:pPr>
                            <w:r w:rsidRPr="00BE74DA">
                              <w:rPr>
                                <w:b/>
                                <w:color w:val="323E4F" w:themeColor="text2" w:themeShade="BF"/>
                              </w:rPr>
                              <w:t>Other:</w:t>
                            </w:r>
                            <w:r w:rsidRPr="00BE74DA">
                              <w:rPr>
                                <w:color w:val="323E4F" w:themeColor="text2" w:themeShade="BF"/>
                              </w:rPr>
                              <w:t xml:space="preserve"> </w:t>
                            </w:r>
                            <w:proofErr w:type="spellStart"/>
                            <w:r w:rsidRPr="00BE74DA">
                              <w:rPr>
                                <w:color w:val="323E4F" w:themeColor="text2" w:themeShade="BF"/>
                              </w:rPr>
                              <w:t>XMind</w:t>
                            </w:r>
                            <w:proofErr w:type="spellEnd"/>
                            <w:r w:rsidRPr="00BE74DA">
                              <w:rPr>
                                <w:color w:val="323E4F" w:themeColor="text2" w:themeShade="BF"/>
                              </w:rPr>
                              <w:t xml:space="preserve">, Confluence, Jira </w:t>
                            </w:r>
                          </w:p>
                          <w:p w14:paraId="28E726E8" w14:textId="10C81E7C" w:rsidR="00BF56D4" w:rsidRPr="00BF56D4" w:rsidRDefault="00BF56D4" w:rsidP="00F869F7">
                            <w:pPr>
                              <w:rPr>
                                <w:rStyle w:val="PlaceholderText"/>
                                <w:color w:val="auto"/>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8D6114C" id="AutoShape 14" o:spid="_x0000_s1028" style="position:absolute;margin-left:-15pt;margin-top:84.75pt;width:182.25pt;height:612pt;z-index:251677184;visibility:visible;mso-wrap-style:square;mso-width-percent:0;mso-height-percent:0;mso-wrap-distance-left:36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" o:allowincell="f" fillcolor="#d5dce4 [671]" stroked="f">
                <v:fill opacity="22873f"/>
                <v:textbox inset="14.4pt,14.4pt,14.4pt,14.4pt">
                  <w:txbxContent>
                    <w:p w14:paraId="5E2A80C5" w14:textId="00ECEDD6" w:rsidR="00BE74DA" w:rsidRPr="00BE74DA" w:rsidRDefault="00FF5E9D" w:rsidP="00BE74DA">
                      <w:pPr>
                        <w:rPr>
                          <w:color w:val="323E4F" w:themeColor="text2" w:themeShade="BF"/>
                        </w:rPr>
                      </w:pPr>
                      <w:r w:rsidRPr="00FF5E9D">
                        <w:rPr>
                          <w:b/>
                          <w:color w:val="323E4F" w:themeColor="text2" w:themeShade="BF"/>
                        </w:rPr>
                        <w:t>UX Designer &amp; Front-End Dev</w:t>
                      </w:r>
                      <w:r>
                        <w:rPr>
                          <w:b/>
                          <w:color w:val="323E4F" w:themeColor="text2" w:themeShade="BF"/>
                        </w:rPr>
                        <w:t xml:space="preserve"> </w:t>
                      </w:r>
                      <w:r w:rsidR="00BE74DA" w:rsidRPr="00BE74DA">
                        <w:rPr>
                          <w:color w:val="323E4F" w:themeColor="text2" w:themeShade="BF"/>
                        </w:rPr>
                        <w:t xml:space="preserve">providing </w:t>
                      </w:r>
                      <w:r w:rsidR="00BE03C3">
                        <w:rPr>
                          <w:color w:val="323E4F" w:themeColor="text2" w:themeShade="BF"/>
                        </w:rPr>
                        <w:t>design</w:t>
                      </w:r>
                      <w:r w:rsidR="00BE74DA" w:rsidRPr="00BE74DA">
                        <w:rPr>
                          <w:color w:val="323E4F" w:themeColor="text2" w:themeShade="BF"/>
                        </w:rPr>
                        <w:t xml:space="preserve"> solutions — from brainstorms and wireframes, to prototypes and production-ready assets that support product development. </w:t>
                      </w:r>
                    </w:p>
                    <w:p w14:paraId="1F9AEF98" w14:textId="77777777" w:rsidR="00BE74DA" w:rsidRPr="00BE74DA" w:rsidRDefault="00BE74DA" w:rsidP="00BE74DA">
                      <w:pPr>
                        <w:rPr>
                          <w:color w:val="323E4F" w:themeColor="text2" w:themeShade="BF"/>
                        </w:rPr>
                      </w:pPr>
                    </w:p>
                    <w:p w14:paraId="15E64E86" w14:textId="77777777" w:rsidR="00BE74DA" w:rsidRPr="00BE74DA" w:rsidRDefault="00BE74DA" w:rsidP="00BE74DA">
                      <w:pPr>
                        <w:rPr>
                          <w:color w:val="323E4F" w:themeColor="text2" w:themeShade="BF"/>
                        </w:rPr>
                      </w:pPr>
                      <w:r w:rsidRPr="00BE74DA">
                        <w:rPr>
                          <w:color w:val="323E4F" w:themeColor="text2" w:themeShade="BF"/>
                        </w:rPr>
                        <w:t xml:space="preserve">Practical knowledge of working with waterfall and Agile development teams. </w:t>
                      </w:r>
                    </w:p>
                    <w:p w14:paraId="3F5F15EA" w14:textId="77777777" w:rsidR="00BE74DA" w:rsidRPr="00BE74DA" w:rsidRDefault="00BE74DA" w:rsidP="00BE74DA">
                      <w:pPr>
                        <w:rPr>
                          <w:color w:val="323E4F" w:themeColor="text2" w:themeShade="BF"/>
                        </w:rPr>
                      </w:pPr>
                    </w:p>
                    <w:p w14:paraId="3DD8846E" w14:textId="77777777" w:rsidR="00BE74DA" w:rsidRPr="00BE74DA" w:rsidRDefault="00BE74DA" w:rsidP="00BE74DA">
                      <w:pPr>
                        <w:rPr>
                          <w:color w:val="323E4F" w:themeColor="text2" w:themeShade="BF"/>
                        </w:rPr>
                      </w:pPr>
                      <w:r w:rsidRPr="00BE74DA">
                        <w:rPr>
                          <w:color w:val="323E4F" w:themeColor="text2" w:themeShade="BF"/>
                        </w:rPr>
                        <w:t>Applies design thinking and Lean methods to connect customer needs with business objectives.</w:t>
                      </w:r>
                    </w:p>
                    <w:p w14:paraId="365D424F" w14:textId="77777777" w:rsidR="00BE74DA" w:rsidRPr="00BE74DA" w:rsidRDefault="00BE74DA" w:rsidP="00BE74DA">
                      <w:pPr>
                        <w:rPr>
                          <w:color w:val="323E4F" w:themeColor="text2" w:themeShade="BF"/>
                        </w:rPr>
                      </w:pPr>
                      <w:r w:rsidRPr="00BE74DA">
                        <w:rPr>
                          <w:color w:val="323E4F" w:themeColor="text2" w:themeShade="BF"/>
                        </w:rPr>
                        <w:t xml:space="preserve"> </w:t>
                      </w:r>
                    </w:p>
                    <w:p w14:paraId="32C59C14" w14:textId="77777777" w:rsidR="00BE74DA" w:rsidRPr="00BE74DA" w:rsidRDefault="00BE74DA" w:rsidP="001B332B">
                      <w:pPr>
                        <w:pStyle w:val="Heading6"/>
                      </w:pPr>
                      <w:r w:rsidRPr="00BE74DA">
                        <w:t>CORE COMPENTENCIES</w:t>
                      </w:r>
                    </w:p>
                    <w:p w14:paraId="6DCF8053" w14:textId="51A33F6D" w:rsidR="00BE74DA" w:rsidRPr="00BE74DA" w:rsidRDefault="00A81370" w:rsidP="00BE74DA">
                      <w:pPr>
                        <w:rPr>
                          <w:color w:val="323E4F" w:themeColor="text2" w:themeShade="BF"/>
                        </w:rPr>
                      </w:pPr>
                      <w:r>
                        <w:rPr>
                          <w:color w:val="323E4F" w:themeColor="text2" w:themeShade="BF"/>
                        </w:rPr>
                        <w:br/>
                      </w:r>
                      <w:r w:rsidR="00BE74DA" w:rsidRPr="00BE74DA">
                        <w:rPr>
                          <w:color w:val="323E4F" w:themeColor="text2" w:themeShade="BF"/>
                        </w:rPr>
                        <w:t>Brainstorms, Workflows, Sitemaps</w:t>
                      </w:r>
                      <w:r w:rsidR="00EB11C3">
                        <w:rPr>
                          <w:color w:val="323E4F" w:themeColor="text2" w:themeShade="BF"/>
                        </w:rPr>
                        <w:t xml:space="preserve">, Wireframes, </w:t>
                      </w:r>
                      <w:r w:rsidR="000D4465">
                        <w:rPr>
                          <w:color w:val="323E4F" w:themeColor="text2" w:themeShade="BF"/>
                        </w:rPr>
                        <w:t xml:space="preserve">Research, </w:t>
                      </w:r>
                      <w:bookmarkStart w:id="1" w:name="_GoBack"/>
                      <w:bookmarkEnd w:id="1"/>
                      <w:r w:rsidR="007B71FE">
                        <w:rPr>
                          <w:color w:val="323E4F" w:themeColor="text2" w:themeShade="BF"/>
                        </w:rPr>
                        <w:t>Design Systems</w:t>
                      </w:r>
                      <w:r w:rsidR="00BE74DA" w:rsidRPr="00BE74DA">
                        <w:rPr>
                          <w:color w:val="323E4F" w:themeColor="text2" w:themeShade="BF"/>
                        </w:rPr>
                        <w:t>, Prototypes, Front-end Framework</w:t>
                      </w:r>
                      <w:r w:rsidR="00EB11C3">
                        <w:rPr>
                          <w:color w:val="323E4F" w:themeColor="text2" w:themeShade="BF"/>
                        </w:rPr>
                        <w:t>s</w:t>
                      </w:r>
                    </w:p>
                    <w:p w14:paraId="4C7AE929" w14:textId="77777777" w:rsidR="00BE74DA" w:rsidRPr="00BE74DA" w:rsidRDefault="00BE74DA" w:rsidP="00BE74DA">
                      <w:pPr>
                        <w:rPr>
                          <w:color w:val="323E4F" w:themeColor="text2" w:themeShade="BF"/>
                        </w:rPr>
                      </w:pPr>
                    </w:p>
                    <w:p w14:paraId="224FB139" w14:textId="77777777" w:rsidR="00BE74DA" w:rsidRPr="00BE74DA" w:rsidRDefault="00BE74DA" w:rsidP="001B332B">
                      <w:pPr>
                        <w:pStyle w:val="Heading6"/>
                      </w:pPr>
                      <w:r w:rsidRPr="00BE74DA">
                        <w:t>EDUCATION</w:t>
                      </w:r>
                    </w:p>
                    <w:p w14:paraId="664E9DB0" w14:textId="77777777" w:rsidR="00BE74DA" w:rsidRPr="00BE74DA" w:rsidRDefault="00BE74DA" w:rsidP="00BE74DA">
                      <w:pPr>
                        <w:rPr>
                          <w:color w:val="323E4F" w:themeColor="text2" w:themeShade="BF"/>
                        </w:rPr>
                      </w:pPr>
                    </w:p>
                    <w:p w14:paraId="71045BCD" w14:textId="77777777" w:rsidR="00BE74DA" w:rsidRPr="00BE74DA" w:rsidRDefault="00BE74DA" w:rsidP="00BE74DA">
                      <w:pPr>
                        <w:rPr>
                          <w:color w:val="323E4F" w:themeColor="text2" w:themeShade="BF"/>
                        </w:rPr>
                      </w:pPr>
                      <w:r w:rsidRPr="00BE74DA">
                        <w:rPr>
                          <w:b/>
                          <w:color w:val="323E4F" w:themeColor="text2" w:themeShade="BF"/>
                        </w:rPr>
                        <w:t>Wright State University</w:t>
                      </w:r>
                      <w:r w:rsidRPr="00BE74DA">
                        <w:rPr>
                          <w:color w:val="323E4F" w:themeColor="text2" w:themeShade="BF"/>
                        </w:rPr>
                        <w:t xml:space="preserve"> </w:t>
                      </w:r>
                      <w:r w:rsidRPr="00BE74DA">
                        <w:rPr>
                          <w:color w:val="323E4F" w:themeColor="text2" w:themeShade="BF"/>
                        </w:rPr>
                        <w:br/>
                        <w:t>Dayton, Ohio 1993 – 1997</w:t>
                      </w:r>
                    </w:p>
                    <w:p w14:paraId="4F42B2C5" w14:textId="49412620" w:rsidR="00BE74DA" w:rsidRPr="00BE74DA" w:rsidRDefault="00BE74DA" w:rsidP="00BE74DA">
                      <w:pPr>
                        <w:rPr>
                          <w:color w:val="323E4F" w:themeColor="text2" w:themeShade="BF"/>
                        </w:rPr>
                      </w:pPr>
                      <w:r w:rsidRPr="00BE74DA">
                        <w:rPr>
                          <w:color w:val="323E4F" w:themeColor="text2" w:themeShade="BF"/>
                        </w:rPr>
                        <w:t>Pursued</w:t>
                      </w:r>
                      <w:r w:rsidR="00A81370">
                        <w:rPr>
                          <w:color w:val="323E4F" w:themeColor="text2" w:themeShade="BF"/>
                        </w:rPr>
                        <w:t xml:space="preserve"> a</w:t>
                      </w:r>
                      <w:r w:rsidRPr="00BE74DA">
                        <w:rPr>
                          <w:color w:val="323E4F" w:themeColor="text2" w:themeShade="BF"/>
                        </w:rPr>
                        <w:t xml:space="preserve"> </w:t>
                      </w:r>
                      <w:r w:rsidR="00EB11C3">
                        <w:rPr>
                          <w:color w:val="323E4F" w:themeColor="text2" w:themeShade="BF"/>
                        </w:rPr>
                        <w:t xml:space="preserve">bachelor’s </w:t>
                      </w:r>
                      <w:r w:rsidR="006821B0">
                        <w:rPr>
                          <w:color w:val="323E4F" w:themeColor="text2" w:themeShade="BF"/>
                        </w:rPr>
                        <w:t>degree in English</w:t>
                      </w:r>
                      <w:r w:rsidR="00EB11C3">
                        <w:rPr>
                          <w:color w:val="323E4F" w:themeColor="text2" w:themeShade="BF"/>
                        </w:rPr>
                        <w:t xml:space="preserve"> with an emphasis on the Theatre Arts</w:t>
                      </w:r>
                    </w:p>
                    <w:p w14:paraId="4CD10D9A" w14:textId="77777777" w:rsidR="00BE74DA" w:rsidRPr="00BE74DA" w:rsidRDefault="00BE74DA" w:rsidP="00BE74DA">
                      <w:pPr>
                        <w:rPr>
                          <w:color w:val="323E4F" w:themeColor="text2" w:themeShade="BF"/>
                        </w:rPr>
                      </w:pPr>
                    </w:p>
                    <w:p w14:paraId="0B03A537" w14:textId="77777777" w:rsidR="00BE74DA" w:rsidRPr="00BE74DA" w:rsidRDefault="00BE74DA" w:rsidP="001B332B">
                      <w:pPr>
                        <w:pStyle w:val="Heading6"/>
                      </w:pPr>
                      <w:r w:rsidRPr="00BE74DA">
                        <w:t>TECHNICAL SKILLS</w:t>
                      </w:r>
                    </w:p>
                    <w:p w14:paraId="25E5E169" w14:textId="77777777" w:rsidR="00BE74DA" w:rsidRPr="00BE74DA" w:rsidRDefault="00BE74DA" w:rsidP="00BE74DA">
                      <w:pPr>
                        <w:rPr>
                          <w:color w:val="323E4F" w:themeColor="text2" w:themeShade="BF"/>
                        </w:rPr>
                      </w:pPr>
                    </w:p>
                    <w:p w14:paraId="7F0535FC" w14:textId="77777777" w:rsidR="00BE74DA" w:rsidRPr="00BE74DA" w:rsidRDefault="00BE74DA" w:rsidP="00BE74DA">
                      <w:pPr>
                        <w:rPr>
                          <w:color w:val="323E4F" w:themeColor="text2" w:themeShade="BF"/>
                        </w:rPr>
                      </w:pPr>
                      <w:r w:rsidRPr="00BE74DA">
                        <w:rPr>
                          <w:b/>
                          <w:color w:val="323E4F" w:themeColor="text2" w:themeShade="BF"/>
                        </w:rPr>
                        <w:t>Adobe Creative Suite:</w:t>
                      </w:r>
                      <w:r w:rsidRPr="00BE74DA">
                        <w:rPr>
                          <w:color w:val="323E4F" w:themeColor="text2" w:themeShade="BF"/>
                        </w:rPr>
                        <w:t xml:space="preserve"> XD, Photoshop, Illustrator, InDesign</w:t>
                      </w:r>
                    </w:p>
                    <w:p w14:paraId="05F4F146" w14:textId="77777777" w:rsidR="00BE74DA" w:rsidRPr="00BE74DA" w:rsidRDefault="00BE74DA" w:rsidP="00BE74DA">
                      <w:pPr>
                        <w:rPr>
                          <w:color w:val="323E4F" w:themeColor="text2" w:themeShade="BF"/>
                        </w:rPr>
                      </w:pPr>
                      <w:r w:rsidRPr="00BE74DA">
                        <w:rPr>
                          <w:color w:val="323E4F" w:themeColor="text2" w:themeShade="BF"/>
                        </w:rPr>
                        <w:t xml:space="preserve"> </w:t>
                      </w:r>
                    </w:p>
                    <w:p w14:paraId="20D8AD20" w14:textId="5585DF89" w:rsidR="00BE74DA" w:rsidRPr="00BE74DA" w:rsidRDefault="00BE74DA" w:rsidP="00BE74DA">
                      <w:pPr>
                        <w:rPr>
                          <w:color w:val="323E4F" w:themeColor="text2" w:themeShade="BF"/>
                        </w:rPr>
                      </w:pPr>
                      <w:r w:rsidRPr="00BE74DA">
                        <w:rPr>
                          <w:b/>
                          <w:color w:val="323E4F" w:themeColor="text2" w:themeShade="BF"/>
                        </w:rPr>
                        <w:t>Microsoft Office:</w:t>
                      </w:r>
                      <w:r w:rsidRPr="00BE74DA">
                        <w:rPr>
                          <w:color w:val="323E4F" w:themeColor="text2" w:themeShade="BF"/>
                        </w:rPr>
                        <w:t xml:space="preserve"> PowerPoint, Word, Excel, Visio </w:t>
                      </w:r>
                    </w:p>
                    <w:p w14:paraId="33765BEC" w14:textId="77777777" w:rsidR="00BE74DA" w:rsidRPr="00BE74DA" w:rsidRDefault="00BE74DA" w:rsidP="00BE74DA">
                      <w:pPr>
                        <w:rPr>
                          <w:color w:val="323E4F" w:themeColor="text2" w:themeShade="BF"/>
                        </w:rPr>
                      </w:pPr>
                    </w:p>
                    <w:p w14:paraId="5EB14885" w14:textId="38FF60CB" w:rsidR="00BE74DA" w:rsidRPr="00BE74DA" w:rsidRDefault="00BE74DA" w:rsidP="00BE74DA">
                      <w:pPr>
                        <w:rPr>
                          <w:color w:val="323E4F" w:themeColor="text2" w:themeShade="BF"/>
                        </w:rPr>
                      </w:pPr>
                      <w:r w:rsidRPr="00BE74DA">
                        <w:rPr>
                          <w:b/>
                          <w:color w:val="323E4F" w:themeColor="text2" w:themeShade="BF"/>
                        </w:rPr>
                        <w:t>Production:</w:t>
                      </w:r>
                      <w:r w:rsidRPr="00BE74DA">
                        <w:rPr>
                          <w:color w:val="323E4F" w:themeColor="text2" w:themeShade="BF"/>
                        </w:rPr>
                        <w:t xml:space="preserve"> HTML</w:t>
                      </w:r>
                      <w:r w:rsidR="003F51C3">
                        <w:rPr>
                          <w:color w:val="323E4F" w:themeColor="text2" w:themeShade="BF"/>
                        </w:rPr>
                        <w:t>5</w:t>
                      </w:r>
                      <w:r w:rsidRPr="00BE74DA">
                        <w:rPr>
                          <w:color w:val="323E4F" w:themeColor="text2" w:themeShade="BF"/>
                        </w:rPr>
                        <w:t>, CSS, Java</w:t>
                      </w:r>
                      <w:r w:rsidR="00EF4DED">
                        <w:rPr>
                          <w:color w:val="323E4F" w:themeColor="text2" w:themeShade="BF"/>
                        </w:rPr>
                        <w:t xml:space="preserve">Script, Bootstrap, Sass, </w:t>
                      </w:r>
                      <w:proofErr w:type="spellStart"/>
                      <w:r w:rsidR="00EF4DED">
                        <w:rPr>
                          <w:color w:val="323E4F" w:themeColor="text2" w:themeShade="BF"/>
                        </w:rPr>
                        <w:t>SmartGWT</w:t>
                      </w:r>
                      <w:proofErr w:type="spellEnd"/>
                      <w:r w:rsidR="00EF4DED">
                        <w:rPr>
                          <w:color w:val="323E4F" w:themeColor="text2" w:themeShade="BF"/>
                        </w:rPr>
                        <w:t>, QT</w:t>
                      </w:r>
                    </w:p>
                    <w:p w14:paraId="523803B6" w14:textId="77777777" w:rsidR="00BE74DA" w:rsidRPr="00BE74DA" w:rsidRDefault="00BE74DA" w:rsidP="00BE74DA">
                      <w:pPr>
                        <w:rPr>
                          <w:color w:val="323E4F" w:themeColor="text2" w:themeShade="BF"/>
                        </w:rPr>
                      </w:pPr>
                    </w:p>
                    <w:p w14:paraId="49F33E73" w14:textId="77777777" w:rsidR="00BE74DA" w:rsidRPr="00BE74DA" w:rsidRDefault="00BE74DA" w:rsidP="00BE74DA">
                      <w:pPr>
                        <w:rPr>
                          <w:color w:val="323E4F" w:themeColor="text2" w:themeShade="BF"/>
                        </w:rPr>
                      </w:pPr>
                      <w:r w:rsidRPr="00BE74DA">
                        <w:rPr>
                          <w:b/>
                          <w:color w:val="323E4F" w:themeColor="text2" w:themeShade="BF"/>
                        </w:rPr>
                        <w:t>Other:</w:t>
                      </w:r>
                      <w:r w:rsidRPr="00BE74DA">
                        <w:rPr>
                          <w:color w:val="323E4F" w:themeColor="text2" w:themeShade="BF"/>
                        </w:rPr>
                        <w:t xml:space="preserve"> </w:t>
                      </w:r>
                      <w:proofErr w:type="spellStart"/>
                      <w:r w:rsidRPr="00BE74DA">
                        <w:rPr>
                          <w:color w:val="323E4F" w:themeColor="text2" w:themeShade="BF"/>
                        </w:rPr>
                        <w:t>XMind</w:t>
                      </w:r>
                      <w:proofErr w:type="spellEnd"/>
                      <w:r w:rsidRPr="00BE74DA">
                        <w:rPr>
                          <w:color w:val="323E4F" w:themeColor="text2" w:themeShade="BF"/>
                        </w:rPr>
                        <w:t xml:space="preserve">, Confluence, Jira </w:t>
                      </w:r>
                    </w:p>
                    <w:p w14:paraId="28E726E8" w14:textId="10C81E7C" w:rsidR="00BF56D4" w:rsidRPr="00BF56D4" w:rsidRDefault="00BF56D4" w:rsidP="00F869F7">
                      <w:pPr>
                        <w:rPr>
                          <w:rStyle w:val="PlaceholderText"/>
                          <w:color w:val="auto"/>
                        </w:rPr>
                      </w:pPr>
                    </w:p>
                  </w:txbxContent>
                </v:textbox>
                <w10:wrap type="square" anchorx="margin" anchory="margin"/>
              </v:rect>
            </w:pict>
          </mc:Fallback>
        </mc:AlternateContent>
      </w:r>
      <w:r w:rsidR="003520B0">
        <w:rPr>
          <w:noProof/>
        </w:rPr>
        <mc:AlternateContent>
          <mc:Choice Requires="wps">
            <w:drawing>
              <wp:anchor distT="45720" distB="45720" distL="114300" distR="114300" simplePos="0" relativeHeight="251663872" behindDoc="0" locked="0" layoutInCell="1" allowOverlap="1" wp14:anchorId="763AC668" wp14:editId="34F6C6BF">
                <wp:simplePos x="0" y="0"/>
                <wp:positionH relativeFrom="margin">
                  <wp:posOffset>-200025</wp:posOffset>
                </wp:positionH>
                <wp:positionV relativeFrom="margin">
                  <wp:posOffset>-171450</wp:posOffset>
                </wp:positionV>
                <wp:extent cx="7324725" cy="106680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4725" cy="1066800"/>
                        </a:xfrm>
                        <a:prstGeom prst="rect">
                          <a:avLst/>
                        </a:prstGeom>
                        <a:solidFill>
                          <a:srgbClr val="FFFFFF"/>
                        </a:solid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83782" w:rsidRPr="00983782" w14:paraId="754F7C70" w14:textId="77777777" w:rsidTr="00B621BC">
                              <w:tc>
                                <w:tcPr>
                                  <w:tcW w:w="11016" w:type="dxa"/>
                                </w:tcPr>
                                <w:p w14:paraId="06FEBAC3" w14:textId="77777777" w:rsidR="00983782" w:rsidRPr="00983782" w:rsidRDefault="00983782" w:rsidP="001B332B">
                                  <w:pPr>
                                    <w:pStyle w:val="Title"/>
                                    <w:rPr>
                                      <w:rFonts w:eastAsia="Calibri" w:cs="Arial"/>
                                      <w:sz w:val="96"/>
                                      <w:szCs w:val="96"/>
                                    </w:rPr>
                                  </w:pPr>
                                  <w:r w:rsidRPr="001B332B">
                                    <w:rPr>
                                      <w:rFonts w:eastAsia="Calibri"/>
                                      <w:sz w:val="96"/>
                                    </w:rPr>
                                    <w:t>Christopher Ritter</w:t>
                                  </w:r>
                                </w:p>
                              </w:tc>
                            </w:tr>
                            <w:tr w:rsidR="00983782" w:rsidRPr="00983782" w14:paraId="300F3048" w14:textId="77777777" w:rsidTr="00B621BC">
                              <w:tc>
                                <w:tcPr>
                                  <w:tcW w:w="11016" w:type="dxa"/>
                                </w:tcPr>
                                <w:p w14:paraId="0565DE56" w14:textId="7B34993A" w:rsidR="00983782" w:rsidRPr="00983782" w:rsidRDefault="00983782" w:rsidP="001B332B">
                                  <w:pPr>
                                    <w:pStyle w:val="Heading2"/>
                                    <w:rPr>
                                      <w:rFonts w:eastAsia="Calibri"/>
                                      <w:color w:val="666666"/>
                                    </w:rPr>
                                  </w:pPr>
                                  <w:r w:rsidRPr="001D156C">
                                    <w:rPr>
                                      <w:rFonts w:eastAsia="Calibri"/>
                                      <w:sz w:val="28"/>
                                    </w:rPr>
                                    <w:t xml:space="preserve">USER EXPERIENCE DESIGNER </w:t>
                                  </w:r>
                                  <w:r w:rsidR="00A335EE" w:rsidRPr="001D156C">
                                    <w:rPr>
                                      <w:rFonts w:eastAsia="Calibri"/>
                                      <w:sz w:val="28"/>
                                    </w:rPr>
                                    <w:t>&amp;</w:t>
                                  </w:r>
                                  <w:r w:rsidRPr="001D156C">
                                    <w:rPr>
                                      <w:rFonts w:eastAsia="Calibri"/>
                                      <w:sz w:val="28"/>
                                    </w:rPr>
                                    <w:t xml:space="preserve"> </w:t>
                                  </w:r>
                                  <w:r w:rsidR="00AE3B58">
                                    <w:rPr>
                                      <w:rFonts w:eastAsia="Calibri"/>
                                      <w:sz w:val="28"/>
                                    </w:rPr>
                                    <w:t>FRONT-END</w:t>
                                  </w:r>
                                  <w:r w:rsidRPr="001D156C">
                                    <w:rPr>
                                      <w:rFonts w:eastAsia="Calibri"/>
                                      <w:sz w:val="28"/>
                                    </w:rPr>
                                    <w:t xml:space="preserve"> DEVELOPER</w:t>
                                  </w:r>
                                </w:p>
                              </w:tc>
                            </w:tr>
                          </w:tbl>
                          <w:p w14:paraId="76A4953A" w14:textId="7A54DF60" w:rsidR="00F869F7" w:rsidRPr="00983782" w:rsidRDefault="00F869F7" w:rsidP="00F869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3AC668" id="_x0000_t202" coordsize="21600,21600" o:spt="202" path="m,l,21600r21600,l21600,xe">
                <v:stroke joinstyle="miter"/>
                <v:path gradientshapeok="t" o:connecttype="rect"/>
              </v:shapetype>
              <v:shape id="_x0000_s1029" type="#_x0000_t202" style="position:absolute;margin-left:-15.75pt;margin-top:-13.5pt;width:576.75pt;height:84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"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83782" w:rsidRPr="00983782" w14:paraId="754F7C70" w14:textId="77777777" w:rsidTr="00B621BC">
                        <w:tc>
                          <w:tcPr>
                            <w:tcW w:w="11016" w:type="dxa"/>
                          </w:tcPr>
                          <w:p w14:paraId="06FEBAC3" w14:textId="77777777" w:rsidR="00983782" w:rsidRPr="00983782" w:rsidRDefault="00983782" w:rsidP="001B332B">
                            <w:pPr>
                              <w:pStyle w:val="Title"/>
                              <w:rPr>
                                <w:rFonts w:eastAsia="Calibri" w:cs="Arial"/>
                                <w:sz w:val="96"/>
                                <w:szCs w:val="96"/>
                              </w:rPr>
                            </w:pPr>
                            <w:r w:rsidRPr="001B332B">
                              <w:rPr>
                                <w:rFonts w:eastAsia="Calibri"/>
                                <w:sz w:val="96"/>
                              </w:rPr>
                              <w:t>Christopher Ritter</w:t>
                            </w:r>
                          </w:p>
                        </w:tc>
                      </w:tr>
                      <w:tr w:rsidR="00983782" w:rsidRPr="00983782" w14:paraId="300F3048" w14:textId="77777777" w:rsidTr="00B621BC">
                        <w:tc>
                          <w:tcPr>
                            <w:tcW w:w="11016" w:type="dxa"/>
                          </w:tcPr>
                          <w:p w14:paraId="0565DE56" w14:textId="7B34993A" w:rsidR="00983782" w:rsidRPr="00983782" w:rsidRDefault="00983782" w:rsidP="001B332B">
                            <w:pPr>
                              <w:pStyle w:val="Heading2"/>
                              <w:rPr>
                                <w:rFonts w:eastAsia="Calibri"/>
                                <w:color w:val="666666"/>
                              </w:rPr>
                            </w:pPr>
                            <w:r w:rsidRPr="001D156C">
                              <w:rPr>
                                <w:rFonts w:eastAsia="Calibri"/>
                                <w:sz w:val="28"/>
                              </w:rPr>
                              <w:t xml:space="preserve">USER EXPERIENCE DESIGNER </w:t>
                            </w:r>
                            <w:r w:rsidR="00A335EE" w:rsidRPr="001D156C">
                              <w:rPr>
                                <w:rFonts w:eastAsia="Calibri"/>
                                <w:sz w:val="28"/>
                              </w:rPr>
                              <w:t>&amp;</w:t>
                            </w:r>
                            <w:r w:rsidRPr="001D156C">
                              <w:rPr>
                                <w:rFonts w:eastAsia="Calibri"/>
                                <w:sz w:val="28"/>
                              </w:rPr>
                              <w:t xml:space="preserve"> </w:t>
                            </w:r>
                            <w:r w:rsidR="00AE3B58">
                              <w:rPr>
                                <w:rFonts w:eastAsia="Calibri"/>
                                <w:sz w:val="28"/>
                              </w:rPr>
                              <w:t>FRONT-END</w:t>
                            </w:r>
                            <w:r w:rsidRPr="001D156C">
                              <w:rPr>
                                <w:rFonts w:eastAsia="Calibri"/>
                                <w:sz w:val="28"/>
                              </w:rPr>
                              <w:t xml:space="preserve"> DEVELOPER</w:t>
                            </w:r>
                          </w:p>
                        </w:tc>
                      </w:tr>
                    </w:tbl>
                    <w:p w14:paraId="76A4953A" w14:textId="7A54DF60" w:rsidR="00F869F7" w:rsidRPr="00983782" w:rsidRDefault="00F869F7" w:rsidP="00F869F7"/>
                  </w:txbxContent>
                </v:textbox>
                <w10:wrap type="square" anchorx="margin" anchory="margin"/>
              </v:shape>
            </w:pict>
          </mc:Fallback>
        </mc:AlternateContent>
      </w:r>
    </w:p>
    <w:sectPr w:rsidR="008179C4" w:rsidRPr="006C15A5" w:rsidSect="003111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BA30C3"/>
    <w:multiLevelType w:val="hybridMultilevel"/>
    <w:tmpl w:val="CF72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240"/>
    <w:rsid w:val="000135AE"/>
    <w:rsid w:val="000668C6"/>
    <w:rsid w:val="00096D52"/>
    <w:rsid w:val="000D4465"/>
    <w:rsid w:val="000F3A4F"/>
    <w:rsid w:val="00122BC5"/>
    <w:rsid w:val="001A04EB"/>
    <w:rsid w:val="001A6650"/>
    <w:rsid w:val="001B332B"/>
    <w:rsid w:val="001D156C"/>
    <w:rsid w:val="001D39F3"/>
    <w:rsid w:val="001E1839"/>
    <w:rsid w:val="00201614"/>
    <w:rsid w:val="002903F3"/>
    <w:rsid w:val="002A6608"/>
    <w:rsid w:val="00311119"/>
    <w:rsid w:val="00313CA6"/>
    <w:rsid w:val="00316247"/>
    <w:rsid w:val="00344073"/>
    <w:rsid w:val="003520B0"/>
    <w:rsid w:val="00395DAD"/>
    <w:rsid w:val="00397A09"/>
    <w:rsid w:val="003D4082"/>
    <w:rsid w:val="003E14D5"/>
    <w:rsid w:val="003F51C3"/>
    <w:rsid w:val="00406921"/>
    <w:rsid w:val="004158D6"/>
    <w:rsid w:val="0042389C"/>
    <w:rsid w:val="00455A56"/>
    <w:rsid w:val="004839D8"/>
    <w:rsid w:val="00492DB3"/>
    <w:rsid w:val="004A00BC"/>
    <w:rsid w:val="00501CC1"/>
    <w:rsid w:val="00521D05"/>
    <w:rsid w:val="00563F7C"/>
    <w:rsid w:val="00573783"/>
    <w:rsid w:val="0063360F"/>
    <w:rsid w:val="00644AD5"/>
    <w:rsid w:val="00645252"/>
    <w:rsid w:val="00645499"/>
    <w:rsid w:val="00655E8F"/>
    <w:rsid w:val="006821B0"/>
    <w:rsid w:val="006856F7"/>
    <w:rsid w:val="006C15A5"/>
    <w:rsid w:val="006C780F"/>
    <w:rsid w:val="006D3D74"/>
    <w:rsid w:val="00721597"/>
    <w:rsid w:val="00734240"/>
    <w:rsid w:val="007A0D2A"/>
    <w:rsid w:val="007B5E0C"/>
    <w:rsid w:val="007B6C5E"/>
    <w:rsid w:val="007B71FE"/>
    <w:rsid w:val="008179C4"/>
    <w:rsid w:val="0083569A"/>
    <w:rsid w:val="00871EBE"/>
    <w:rsid w:val="008822C4"/>
    <w:rsid w:val="00885276"/>
    <w:rsid w:val="008A3BDC"/>
    <w:rsid w:val="0090706C"/>
    <w:rsid w:val="009104B2"/>
    <w:rsid w:val="009210CB"/>
    <w:rsid w:val="0093074D"/>
    <w:rsid w:val="00983782"/>
    <w:rsid w:val="009E0EC7"/>
    <w:rsid w:val="00A2372F"/>
    <w:rsid w:val="00A335EE"/>
    <w:rsid w:val="00A81370"/>
    <w:rsid w:val="00A9204E"/>
    <w:rsid w:val="00A92B08"/>
    <w:rsid w:val="00A937F8"/>
    <w:rsid w:val="00AA0396"/>
    <w:rsid w:val="00AA69DB"/>
    <w:rsid w:val="00AD3C17"/>
    <w:rsid w:val="00AE392B"/>
    <w:rsid w:val="00AE3B58"/>
    <w:rsid w:val="00AF1601"/>
    <w:rsid w:val="00B1524C"/>
    <w:rsid w:val="00B24587"/>
    <w:rsid w:val="00B4082F"/>
    <w:rsid w:val="00B50022"/>
    <w:rsid w:val="00B61525"/>
    <w:rsid w:val="00B9119F"/>
    <w:rsid w:val="00BC6A01"/>
    <w:rsid w:val="00BE03C3"/>
    <w:rsid w:val="00BE74DA"/>
    <w:rsid w:val="00BF56D4"/>
    <w:rsid w:val="00C33DCE"/>
    <w:rsid w:val="00CA4A81"/>
    <w:rsid w:val="00D37BA5"/>
    <w:rsid w:val="00D955D4"/>
    <w:rsid w:val="00DA1791"/>
    <w:rsid w:val="00DC111E"/>
    <w:rsid w:val="00E10530"/>
    <w:rsid w:val="00E115DB"/>
    <w:rsid w:val="00E32653"/>
    <w:rsid w:val="00E42291"/>
    <w:rsid w:val="00E46058"/>
    <w:rsid w:val="00E70276"/>
    <w:rsid w:val="00E952C6"/>
    <w:rsid w:val="00EB11C3"/>
    <w:rsid w:val="00EF4DED"/>
    <w:rsid w:val="00F869F7"/>
    <w:rsid w:val="00F8791F"/>
    <w:rsid w:val="00FE5A56"/>
    <w:rsid w:val="00FF5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9174D"/>
  <w15:chartTrackingRefBased/>
  <w15:docId w15:val="{ED78C0F3-6BBA-4A0F-86BC-576AACFC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455A56"/>
    <w:pPr>
      <w:ind w:left="720"/>
      <w:contextualSpacing/>
    </w:pPr>
  </w:style>
  <w:style w:type="character" w:styleId="UnresolvedMention">
    <w:name w:val="Unresolved Mention"/>
    <w:basedOn w:val="DefaultParagraphFont"/>
    <w:uiPriority w:val="99"/>
    <w:semiHidden/>
    <w:unhideWhenUsed/>
    <w:rsid w:val="00F869F7"/>
    <w:rPr>
      <w:color w:val="808080"/>
      <w:shd w:val="clear" w:color="auto" w:fill="E6E6E6"/>
    </w:rPr>
  </w:style>
  <w:style w:type="table" w:styleId="TableGrid">
    <w:name w:val="Table Grid"/>
    <w:basedOn w:val="TableNormal"/>
    <w:uiPriority w:val="59"/>
    <w:rsid w:val="009837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530504">
      <w:bodyDiv w:val="1"/>
      <w:marLeft w:val="0"/>
      <w:marRight w:val="0"/>
      <w:marTop w:val="0"/>
      <w:marBottom w:val="0"/>
      <w:divBdr>
        <w:top w:val="none" w:sz="0" w:space="0" w:color="auto"/>
        <w:left w:val="none" w:sz="0" w:space="0" w:color="auto"/>
        <w:bottom w:val="none" w:sz="0" w:space="0" w:color="auto"/>
        <w:right w:val="none" w:sz="0" w:space="0" w:color="auto"/>
      </w:divBdr>
    </w:div>
    <w:div w:id="1213884478">
      <w:bodyDiv w:val="1"/>
      <w:marLeft w:val="0"/>
      <w:marRight w:val="0"/>
      <w:marTop w:val="0"/>
      <w:marBottom w:val="0"/>
      <w:divBdr>
        <w:top w:val="none" w:sz="0" w:space="0" w:color="auto"/>
        <w:left w:val="none" w:sz="0" w:space="0" w:color="auto"/>
        <w:bottom w:val="none" w:sz="0" w:space="0" w:color="auto"/>
        <w:right w:val="none" w:sz="0" w:space="0" w:color="auto"/>
      </w:divBdr>
      <w:divsChild>
        <w:div w:id="510339911">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273E56-2C12-444A-9DA1-BA6A7283F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TotalTime>
  <Pages>1</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Ritter</dc:creator>
  <cp:keywords/>
  <dc:description/>
  <cp:lastModifiedBy>Ritter, Christopher</cp:lastModifiedBy>
  <cp:revision>5</cp:revision>
  <cp:lastPrinted>2018-08-09T02:30:00Z</cp:lastPrinted>
  <dcterms:created xsi:type="dcterms:W3CDTF">2019-06-04T13:08:00Z</dcterms:created>
  <dcterms:modified xsi:type="dcterms:W3CDTF">2019-08-08T14:20:00Z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